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2C9D" w:rsidRPr="00D927B0" w14:paraId="5E4A1F2A" w14:textId="77777777" w:rsidTr="00C66CD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976A9" w14:textId="77777777" w:rsidR="00B42C9D" w:rsidRPr="00D927B0" w:rsidRDefault="00B42C9D" w:rsidP="00B42C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48D40C" wp14:editId="0BFB912D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C9D" w:rsidRPr="00D927B0" w14:paraId="2B30B1E7" w14:textId="77777777" w:rsidTr="00C66CD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6C11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B42C9D" w:rsidRPr="00D927B0" w14:paraId="27C44AE0" w14:textId="77777777" w:rsidTr="00C66CDB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25A9B6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DEC66D5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 w:rsidRPr="00D927B0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2131F0AB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</w:pP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13EA8A32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B42C9D" w:rsidRPr="00D927B0" w14:paraId="1CA65615" w14:textId="77777777" w:rsidTr="00C66CDB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793B62" w14:textId="77777777" w:rsidR="00B42C9D" w:rsidRPr="00D927B0" w:rsidRDefault="00B42C9D" w:rsidP="00B42C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комплексной безопасности и специального приборостроения </w:t>
            </w:r>
          </w:p>
          <w:p w14:paraId="35E7E76F" w14:textId="77777777" w:rsidR="00B42C9D" w:rsidRPr="00D927B0" w:rsidRDefault="00B42C9D" w:rsidP="00C66CDB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B42C9D" w:rsidRPr="00D927B0" w14:paraId="42453FC8" w14:textId="77777777" w:rsidTr="00C66CDB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441256B" w14:textId="77777777" w:rsidR="00B42C9D" w:rsidRPr="00D927B0" w:rsidRDefault="00B42C9D" w:rsidP="00B42C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Кафедра «</w:t>
            </w:r>
            <w:r w:rsidR="00E3182F">
              <w:rPr>
                <w:rFonts w:ascii="Times New Roman" w:eastAsia="Times New Roman" w:hAnsi="Times New Roman"/>
                <w:sz w:val="28"/>
                <w:szCs w:val="28"/>
              </w:rPr>
              <w:t>Цифровые технологии обработки данных</w:t>
            </w: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</w:p>
        </w:tc>
      </w:tr>
    </w:tbl>
    <w:p w14:paraId="75ACA130" w14:textId="77777777" w:rsidR="00B42C9D" w:rsidRPr="00D927B0" w:rsidRDefault="00B42C9D" w:rsidP="00B42C9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7AB09DDA" w14:textId="77777777" w:rsidR="00B42C9D" w:rsidRPr="00D927B0" w:rsidRDefault="00B42C9D" w:rsidP="00B42C9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09F1ABE9" w14:textId="77777777" w:rsidR="00B42C9D" w:rsidRDefault="00B42C9D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9AA54A1" w14:textId="77777777" w:rsidR="00C66CDB" w:rsidRPr="00D927B0" w:rsidRDefault="00C66CDB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1B5BB22" w14:textId="488C1C9D" w:rsidR="00C66CDB" w:rsidRPr="00C66CDB" w:rsidRDefault="00C66CDB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175CBBA0" w14:textId="4DF4BA14" w:rsidR="00B42C9D" w:rsidRPr="00D927B0" w:rsidRDefault="00C66CDB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 практической работе</w:t>
      </w:r>
      <w:r w:rsidR="00951D2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1</w:t>
      </w:r>
    </w:p>
    <w:p w14:paraId="5B96A285" w14:textId="616B7F15" w:rsidR="00B42C9D" w:rsidRDefault="001F2BD5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</w:rPr>
      </w:pPr>
      <w:r w:rsidRPr="00C52691">
        <w:rPr>
          <w:rFonts w:ascii="Times New Roman" w:eastAsia="Times New Roman" w:hAnsi="Times New Roman"/>
          <w:b/>
          <w:spacing w:val="-5"/>
          <w:sz w:val="28"/>
          <w:szCs w:val="28"/>
        </w:rPr>
        <w:t>«</w:t>
      </w:r>
      <w:r w:rsidR="00951D27" w:rsidRPr="00951D27">
        <w:rPr>
          <w:rFonts w:ascii="Times New Roman" w:eastAsia="Times New Roman" w:hAnsi="Times New Roman"/>
          <w:b/>
          <w:spacing w:val="-5"/>
          <w:sz w:val="28"/>
          <w:szCs w:val="28"/>
        </w:rPr>
        <w:t>Основные понятия статистического эксперимента</w:t>
      </w:r>
      <w:r>
        <w:rPr>
          <w:rFonts w:ascii="Times New Roman" w:eastAsia="Times New Roman" w:hAnsi="Times New Roman"/>
          <w:b/>
          <w:spacing w:val="-5"/>
          <w:sz w:val="28"/>
          <w:szCs w:val="28"/>
        </w:rPr>
        <w:t>»</w:t>
      </w:r>
    </w:p>
    <w:p w14:paraId="7505C45B" w14:textId="2B401055" w:rsidR="000D0DD1" w:rsidRPr="000D0DD1" w:rsidRDefault="000D0DD1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pacing w:val="-5"/>
          <w:sz w:val="28"/>
          <w:szCs w:val="28"/>
        </w:rPr>
        <w:t>по дисциплине «</w:t>
      </w:r>
      <w:r w:rsidR="00951D27">
        <w:rPr>
          <w:rFonts w:ascii="Times New Roman" w:eastAsia="Times New Roman" w:hAnsi="Times New Roman"/>
          <w:b/>
          <w:spacing w:val="-5"/>
          <w:sz w:val="28"/>
          <w:szCs w:val="28"/>
        </w:rPr>
        <w:t>Моделирование систем</w:t>
      </w:r>
      <w:r>
        <w:rPr>
          <w:rFonts w:ascii="Times New Roman" w:eastAsia="Times New Roman" w:hAnsi="Times New Roman"/>
          <w:b/>
          <w:spacing w:val="-5"/>
          <w:sz w:val="28"/>
          <w:szCs w:val="28"/>
        </w:rPr>
        <w:t>»</w:t>
      </w:r>
    </w:p>
    <w:p w14:paraId="7B73465F" w14:textId="77777777" w:rsidR="00B42C9D" w:rsidRDefault="00B42C9D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2446A9D" w14:textId="77777777" w:rsidR="00C66CDB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1FD73A" w14:textId="77777777" w:rsidR="00C66CDB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1CC341" w14:textId="77777777" w:rsidR="00C66CDB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C314F4" w14:textId="77777777" w:rsidR="00C66CDB" w:rsidRPr="00D927B0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2201"/>
        <w:gridCol w:w="2093"/>
        <w:gridCol w:w="3418"/>
      </w:tblGrid>
      <w:tr w:rsidR="009447A5" w:rsidRPr="00D927B0" w14:paraId="44B9AC03" w14:textId="77777777" w:rsidTr="00951D27">
        <w:trPr>
          <w:trHeight w:val="369"/>
        </w:trPr>
        <w:tc>
          <w:tcPr>
            <w:tcW w:w="999" w:type="pct"/>
            <w:hideMark/>
          </w:tcPr>
          <w:p w14:paraId="105FB49C" w14:textId="56A402A0" w:rsidR="009447A5" w:rsidRPr="00D927B0" w:rsidRDefault="009447A5" w:rsidP="009447A5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5619DDC7" w14:textId="77777777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42A06F28" w14:textId="12440253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1FD52AFF" w14:textId="2F2CF2A7" w:rsidR="009447A5" w:rsidRPr="00F66F37" w:rsidRDefault="00CA0725" w:rsidP="009447A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Смирнов И.А.</w:t>
            </w:r>
          </w:p>
          <w:p w14:paraId="4FDF4DD4" w14:textId="06E02179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</w:t>
            </w:r>
            <w:r w:rsidRPr="00D927B0">
              <w:rPr>
                <w:rFonts w:ascii="Times New Roman" w:eastAsia="Times New Roman" w:hAnsi="Times New Roman"/>
                <w:i/>
                <w:sz w:val="16"/>
                <w:szCs w:val="16"/>
              </w:rPr>
              <w:t>амилия, имя, отчество</w:t>
            </w:r>
          </w:p>
        </w:tc>
      </w:tr>
      <w:tr w:rsidR="009447A5" w:rsidRPr="00D927B0" w14:paraId="2E00AC96" w14:textId="77777777" w:rsidTr="00951D27">
        <w:trPr>
          <w:trHeight w:val="369"/>
        </w:trPr>
        <w:tc>
          <w:tcPr>
            <w:tcW w:w="999" w:type="pct"/>
            <w:vAlign w:val="bottom"/>
            <w:hideMark/>
          </w:tcPr>
          <w:p w14:paraId="2208BB72" w14:textId="77777777" w:rsidR="009447A5" w:rsidRPr="00D927B0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532A8208" w14:textId="5E68FF4E" w:rsidR="009447A5" w:rsidRPr="00951D27" w:rsidRDefault="00951D27" w:rsidP="009447A5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21Б0</w:t>
            </w:r>
            <w:r w:rsidR="00CA0725">
              <w:rPr>
                <w:rFonts w:ascii="Times New Roman" w:eastAsia="Times New Roman" w:hAnsi="Times New Roman"/>
                <w:sz w:val="24"/>
                <w:szCs w:val="24"/>
              </w:rPr>
              <w:t>700</w:t>
            </w:r>
          </w:p>
          <w:p w14:paraId="440BBB69" w14:textId="77777777" w:rsidR="009447A5" w:rsidRPr="00D927B0" w:rsidRDefault="009447A5" w:rsidP="009447A5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1121916D" w14:textId="2D93E920" w:rsidR="009447A5" w:rsidRPr="00D927B0" w:rsidRDefault="009447A5" w:rsidP="009447A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773" w:type="pct"/>
            <w:vAlign w:val="bottom"/>
            <w:hideMark/>
          </w:tcPr>
          <w:p w14:paraId="46AFE54D" w14:textId="64FC884C" w:rsidR="009447A5" w:rsidRDefault="009447A5" w:rsidP="009447A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324D432" w14:textId="122948E8" w:rsidR="009447A5" w:rsidRPr="00951D27" w:rsidRDefault="00951D27" w:rsidP="009447A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БСБО-11-21</w:t>
            </w:r>
          </w:p>
          <w:p w14:paraId="4FD4B3C0" w14:textId="4705B6D5" w:rsidR="009447A5" w:rsidRPr="00D927B0" w:rsidRDefault="009447A5" w:rsidP="009447A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447A5" w:rsidRPr="00D927B0" w14:paraId="7629F4B2" w14:textId="1A96B8B6" w:rsidTr="00951D27">
        <w:trPr>
          <w:trHeight w:val="369"/>
        </w:trPr>
        <w:tc>
          <w:tcPr>
            <w:tcW w:w="999" w:type="pct"/>
          </w:tcPr>
          <w:p w14:paraId="0A86AB4B" w14:textId="77777777" w:rsidR="009447A5" w:rsidRDefault="009447A5" w:rsidP="009447A5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5AB2B7D" w14:textId="77777777" w:rsidR="009447A5" w:rsidRDefault="009447A5" w:rsidP="009447A5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778AD58" w14:textId="77777777" w:rsidR="009447A5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EE4F205" w14:textId="77777777" w:rsidR="009447A5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9DC3985" w14:textId="77777777" w:rsidR="009447A5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409785C6" w14:textId="77777777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2338E6A7" w14:textId="77777777" w:rsidR="009447A5" w:rsidRPr="00D927B0" w:rsidRDefault="009447A5" w:rsidP="009447A5">
            <w:pPr>
              <w:suppressAutoHyphens w:val="0"/>
            </w:pPr>
          </w:p>
        </w:tc>
        <w:tc>
          <w:tcPr>
            <w:tcW w:w="1773" w:type="pct"/>
            <w:vAlign w:val="bottom"/>
          </w:tcPr>
          <w:p w14:paraId="58F54D0D" w14:textId="77777777" w:rsidR="009447A5" w:rsidRPr="00D927B0" w:rsidRDefault="009447A5" w:rsidP="009447A5">
            <w:pPr>
              <w:suppressAutoHyphens w:val="0"/>
            </w:pPr>
          </w:p>
        </w:tc>
      </w:tr>
      <w:tr w:rsidR="00951D27" w:rsidRPr="00D927B0" w14:paraId="01F00420" w14:textId="77777777" w:rsidTr="00305634">
        <w:trPr>
          <w:trHeight w:val="369"/>
        </w:trPr>
        <w:tc>
          <w:tcPr>
            <w:tcW w:w="999" w:type="pct"/>
          </w:tcPr>
          <w:p w14:paraId="4A893E5D" w14:textId="0947CAA1" w:rsidR="00951D27" w:rsidRPr="009447A5" w:rsidRDefault="00951D27" w:rsidP="009447A5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142" w:type="pct"/>
            <w:vAlign w:val="bottom"/>
          </w:tcPr>
          <w:p w14:paraId="0E2A6535" w14:textId="341273F3" w:rsidR="00951D27" w:rsidRPr="00D927B0" w:rsidRDefault="00951D27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0B79598E" w14:textId="4C5D6F0F" w:rsidR="00951D27" w:rsidRPr="00D927B0" w:rsidRDefault="00951D27" w:rsidP="009447A5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1773" w:type="pct"/>
            <w:vAlign w:val="bottom"/>
            <w:hideMark/>
          </w:tcPr>
          <w:p w14:paraId="2AA8095F" w14:textId="585B70E0" w:rsidR="00951D27" w:rsidRPr="00F66F37" w:rsidRDefault="00951D27" w:rsidP="009447A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Хорсик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И.А</w:t>
            </w:r>
          </w:p>
          <w:p w14:paraId="496D5202" w14:textId="05A1E55F" w:rsidR="00951D27" w:rsidRPr="00D927B0" w:rsidRDefault="00951D27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</w:t>
            </w:r>
            <w:r w:rsidRPr="00D927B0">
              <w:rPr>
                <w:rFonts w:ascii="Times New Roman" w:eastAsia="Times New Roman" w:hAnsi="Times New Roman"/>
                <w:i/>
                <w:sz w:val="16"/>
                <w:szCs w:val="16"/>
              </w:rPr>
              <w:t>амилия, имя, отчество</w:t>
            </w:r>
          </w:p>
        </w:tc>
      </w:tr>
    </w:tbl>
    <w:p w14:paraId="4A72DB55" w14:textId="77777777" w:rsidR="00B42C9D" w:rsidRPr="00D927B0" w:rsidRDefault="00B42C9D" w:rsidP="00B42C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553B99" w14:textId="77777777" w:rsidR="00B42C9D" w:rsidRDefault="00B42C9D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231DDC4" w14:textId="77777777" w:rsidR="00C66CDB" w:rsidRDefault="00C66CDB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9953864" w14:textId="77777777" w:rsidR="00C66CDB" w:rsidRDefault="00C66CDB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C79D60E" w14:textId="77777777" w:rsidR="00C66CDB" w:rsidRDefault="00C66CDB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45954E9" w14:textId="77777777" w:rsidR="00F66F37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59F83B3" w14:textId="77777777" w:rsidR="00F66F37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CD160AC" w14:textId="77777777" w:rsidR="00F66F37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26BC3C9" w14:textId="77777777" w:rsidR="00F66F37" w:rsidRPr="00D927B0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1E73AF" w14:textId="7B42A0CD" w:rsidR="00141D66" w:rsidRDefault="00B42C9D" w:rsidP="00F66F3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</w:t>
      </w:r>
      <w:r w:rsidR="00F66F37">
        <w:rPr>
          <w:rFonts w:ascii="Times New Roman" w:eastAsia="Times New Roman" w:hAnsi="Times New Roman"/>
          <w:b/>
          <w:sz w:val="28"/>
          <w:szCs w:val="28"/>
          <w:lang w:eastAsia="ru-RU"/>
        </w:rPr>
        <w:t>23</w:t>
      </w:r>
      <w:r w:rsidRPr="00D927B0">
        <w:rPr>
          <w:rFonts w:ascii="Times New Roman" w:eastAsia="Times New Roman" w:hAnsi="Times New Roman"/>
          <w:b/>
          <w:sz w:val="28"/>
          <w:szCs w:val="28"/>
          <w:lang w:eastAsia="ru-RU"/>
        </w:rPr>
        <w:t>г.</w:t>
      </w:r>
      <w:bookmarkEnd w:id="0"/>
      <w:bookmarkEnd w:id="1"/>
    </w:p>
    <w:p w14:paraId="2EB25054" w14:textId="1D138396" w:rsidR="00951D27" w:rsidRDefault="00951D27" w:rsidP="00951D27">
      <w:pPr>
        <w:pStyle w:val="aff2"/>
        <w:ind w:left="709" w:firstLine="0"/>
      </w:pPr>
      <w:r>
        <w:lastRenderedPageBreak/>
        <w:t xml:space="preserve">1 </w:t>
      </w:r>
      <w:r>
        <w:rPr>
          <w:bCs/>
          <w:iCs/>
          <w:u w:val="single"/>
        </w:rPr>
        <w:t>Цель работы.</w:t>
      </w:r>
      <w:r>
        <w:t xml:space="preserve"> </w:t>
      </w:r>
    </w:p>
    <w:p w14:paraId="09C078B7" w14:textId="77777777" w:rsidR="00951D27" w:rsidRDefault="00951D27" w:rsidP="00951D27">
      <w:pPr>
        <w:pStyle w:val="aff2"/>
        <w:rPr>
          <w:b w:val="0"/>
        </w:rPr>
      </w:pPr>
      <w:r>
        <w:rPr>
          <w:b w:val="0"/>
        </w:rPr>
        <w:t>Ознакомление студентов с основными понятиями статистического эксперимента, являющегося основой имитационного моделирования.</w:t>
      </w:r>
    </w:p>
    <w:p w14:paraId="196558D3" w14:textId="77777777" w:rsidR="00951D27" w:rsidRPr="00951D27" w:rsidRDefault="00951D27" w:rsidP="003936F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951D27">
        <w:rPr>
          <w:rFonts w:ascii="Times New Roman" w:hAnsi="Times New Roman" w:cs="Times New Roman"/>
          <w:b/>
          <w:iCs/>
          <w:sz w:val="28"/>
          <w:szCs w:val="28"/>
          <w:u w:val="single"/>
          <w:lang w:eastAsia="ru-RU"/>
        </w:rPr>
        <w:t>Задание №1.</w:t>
      </w:r>
      <w:r w:rsidRPr="00951D27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  </w:t>
      </w:r>
    </w:p>
    <w:p w14:paraId="2CE05F87" w14:textId="5A64E088" w:rsidR="00951D27" w:rsidRPr="00CA0725" w:rsidRDefault="00951D27" w:rsidP="003936FA">
      <w:pPr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3936FA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Средствами системы </w:t>
      </w:r>
      <w:proofErr w:type="spellStart"/>
      <w:r w:rsidRPr="003936FA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MathCAD</w:t>
      </w:r>
      <w:proofErr w:type="spellEnd"/>
      <w:r w:rsidRPr="003936FA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 реализуем </w:t>
      </w:r>
      <w:proofErr w:type="gramStart"/>
      <w:r w:rsidRPr="003936FA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подпрограмму  </w:t>
      </w:r>
      <w:r w:rsidRPr="003936FA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CALC</w:t>
      </w:r>
      <w:proofErr w:type="gramEnd"/>
      <w:r w:rsidRPr="003936FA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_</w:t>
      </w:r>
      <w:r w:rsidRPr="003936FA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PI</w:t>
      </w:r>
      <w:r w:rsidRPr="003936FA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, реализующую вычисление значения числа </w:t>
      </w:r>
      <w:r w:rsidRPr="003936FA">
        <w:rPr>
          <w:lang w:eastAsia="ru-RU"/>
        </w:rPr>
        <w:sym w:font="Symbol" w:char="F070"/>
      </w:r>
      <w:r w:rsidRPr="003936FA">
        <w:rPr>
          <w:rFonts w:ascii="Times New Roman" w:hAnsi="Times New Roman" w:cs="Times New Roman"/>
          <w:sz w:val="28"/>
          <w:szCs w:val="28"/>
          <w:lang w:eastAsia="ru-RU"/>
        </w:rPr>
        <w:t xml:space="preserve">. Для генерации случайных чисел используется функция </w:t>
      </w:r>
      <w:proofErr w:type="spellStart"/>
      <w:r w:rsidRPr="003936FA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rnd</w:t>
      </w:r>
      <w:proofErr w:type="spellEnd"/>
    </w:p>
    <w:p w14:paraId="3B89D98D" w14:textId="0ED96FF3" w:rsidR="003936FA" w:rsidRPr="00CA0725" w:rsidRDefault="00CA0725" w:rsidP="00CA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mav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x0 =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y0 =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r0 =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ExpNmb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xmin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x0 - r0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xmax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x0 + r0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ymin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y0 - r0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ymax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y0 + r0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 =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0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ExpNmb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 =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rnd.random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(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xmax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xmin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p +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xmin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 =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rnd.random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(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ymax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ymin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p +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ymin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0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- x0) **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 - y0) **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r0 **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 = m +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m * </w:t>
      </w:r>
      <w:r w:rsidRPr="00CA07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proofErr w:type="spellStart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ExpNmb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0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A0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</w:p>
    <w:p w14:paraId="5DECA30D" w14:textId="5A380C67" w:rsidR="003936FA" w:rsidRDefault="003936FA" w:rsidP="003936FA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936FA">
        <w:rPr>
          <w:rFonts w:ascii="Times New Roman" w:hAnsi="Times New Roman" w:cs="Times New Roman"/>
          <w:iCs/>
          <w:sz w:val="28"/>
          <w:szCs w:val="28"/>
        </w:rPr>
        <w:t>Результат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3557809" w14:textId="767E9FF8" w:rsidR="003936FA" w:rsidRPr="003936FA" w:rsidRDefault="00CA0725" w:rsidP="003936FA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221AA84" wp14:editId="5EAB8E4A">
            <wp:extent cx="61150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9435" w14:textId="656595B9" w:rsidR="003936FA" w:rsidRPr="003936FA" w:rsidRDefault="003936FA" w:rsidP="003936FA">
      <w:pPr>
        <w:spacing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936FA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Задание №2.</w:t>
      </w:r>
      <w:r w:rsidRPr="003936FA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1CCB87FA" w14:textId="0A711CD5" w:rsidR="003936FA" w:rsidRPr="007050BE" w:rsidRDefault="003936FA" w:rsidP="003936FA">
      <w:pPr>
        <w:pStyle w:val="afd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С помощью подпрограммы </w:t>
      </w:r>
      <w:r w:rsidRPr="007050BE">
        <w:rPr>
          <w:rFonts w:ascii="Times New Roman" w:hAnsi="Times New Roman" w:cs="Times New Roman"/>
          <w:bCs/>
          <w:iCs/>
          <w:sz w:val="32"/>
          <w:szCs w:val="32"/>
          <w:lang w:val="en-US"/>
        </w:rPr>
        <w:t>CALC</w:t>
      </w:r>
      <w:r w:rsidRPr="007050BE">
        <w:rPr>
          <w:rFonts w:ascii="Times New Roman" w:hAnsi="Times New Roman" w:cs="Times New Roman"/>
          <w:bCs/>
          <w:iCs/>
          <w:sz w:val="32"/>
          <w:szCs w:val="32"/>
        </w:rPr>
        <w:t>_</w:t>
      </w:r>
      <w:r w:rsidRPr="007050BE">
        <w:rPr>
          <w:rFonts w:ascii="Times New Roman" w:hAnsi="Times New Roman" w:cs="Times New Roman"/>
          <w:bCs/>
          <w:iCs/>
          <w:sz w:val="32"/>
          <w:szCs w:val="32"/>
          <w:lang w:val="en-US"/>
        </w:rPr>
        <w:t>PI</w:t>
      </w:r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 проводится </w:t>
      </w:r>
      <w:proofErr w:type="gramStart"/>
      <w:r w:rsidRPr="007050BE">
        <w:rPr>
          <w:rFonts w:ascii="Times New Roman" w:hAnsi="Times New Roman" w:cs="Times New Roman"/>
          <w:bCs/>
          <w:iCs/>
          <w:sz w:val="32"/>
          <w:szCs w:val="32"/>
        </w:rPr>
        <w:t>расчет  значения</w:t>
      </w:r>
      <w:proofErr w:type="gramEnd"/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 числа </w:t>
      </w:r>
      <w:r w:rsidRPr="007050BE">
        <w:rPr>
          <w:rFonts w:ascii="Times New Roman" w:hAnsi="Times New Roman" w:cs="Times New Roman"/>
          <w:sz w:val="32"/>
          <w:szCs w:val="32"/>
        </w:rPr>
        <w:sym w:font="Symbol" w:char="F070"/>
      </w:r>
      <w:r w:rsidRPr="007050BE">
        <w:rPr>
          <w:rFonts w:ascii="Times New Roman" w:hAnsi="Times New Roman" w:cs="Times New Roman"/>
          <w:sz w:val="32"/>
          <w:szCs w:val="32"/>
        </w:rPr>
        <w:t xml:space="preserve"> для заданной окружности и числа экспериментов </w:t>
      </w:r>
      <w:r w:rsidRPr="007050BE">
        <w:rPr>
          <w:rFonts w:ascii="Times New Roman" w:hAnsi="Times New Roman" w:cs="Times New Roman"/>
          <w:position w:val="-10"/>
          <w:sz w:val="32"/>
          <w:szCs w:val="32"/>
        </w:rPr>
        <w:object w:dxaOrig="1480" w:dyaOrig="360" w14:anchorId="57CEA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8pt" o:ole="">
            <v:imagedata r:id="rId11" o:title=""/>
          </v:shape>
          <o:OLEObject Type="Embed" ProgID="Equation.3" ShapeID="_x0000_i1025" DrawAspect="Content" ObjectID="_1761122344" r:id="rId12"/>
        </w:object>
      </w:r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. </w:t>
      </w:r>
    </w:p>
    <w:p w14:paraId="549C40CF" w14:textId="77777777" w:rsidR="003936FA" w:rsidRDefault="003936FA" w:rsidP="003936FA">
      <w:pPr>
        <w:pStyle w:val="afd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7050BE">
        <w:rPr>
          <w:rFonts w:ascii="Times New Roman" w:hAnsi="Times New Roman" w:cs="Times New Roman"/>
          <w:bCs/>
          <w:iCs/>
          <w:sz w:val="32"/>
          <w:szCs w:val="32"/>
        </w:rPr>
        <w:lastRenderedPageBreak/>
        <w:t xml:space="preserve">Затем последовательно проводятся расчеты значения числа </w:t>
      </w:r>
      <w:r w:rsidRPr="007050BE">
        <w:rPr>
          <w:rFonts w:ascii="Times New Roman" w:hAnsi="Times New Roman" w:cs="Times New Roman"/>
          <w:sz w:val="32"/>
          <w:szCs w:val="32"/>
        </w:rPr>
        <w:sym w:font="Symbol" w:char="F070"/>
      </w:r>
      <w:r w:rsidRPr="007050BE">
        <w:rPr>
          <w:rFonts w:ascii="Times New Roman" w:hAnsi="Times New Roman" w:cs="Times New Roman"/>
          <w:sz w:val="32"/>
          <w:szCs w:val="32"/>
        </w:rPr>
        <w:t xml:space="preserve"> </w:t>
      </w:r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для числа экспериментов </w:t>
      </w:r>
      <w:r w:rsidRPr="007050BE">
        <w:rPr>
          <w:rFonts w:ascii="Times New Roman" w:hAnsi="Times New Roman" w:cs="Times New Roman"/>
          <w:position w:val="-10"/>
          <w:sz w:val="32"/>
          <w:szCs w:val="32"/>
        </w:rPr>
        <w:object w:dxaOrig="2640" w:dyaOrig="360" w14:anchorId="57460738">
          <v:shape id="_x0000_i1026" type="#_x0000_t75" style="width:132pt;height:18pt" o:ole="">
            <v:imagedata r:id="rId13" o:title=""/>
          </v:shape>
          <o:OLEObject Type="Embed" ProgID="Equation.3" ShapeID="_x0000_i1026" DrawAspect="Content" ObjectID="_1761122345" r:id="rId14"/>
        </w:object>
      </w:r>
      <w:r w:rsidRPr="007050BE">
        <w:rPr>
          <w:rFonts w:ascii="Times New Roman" w:hAnsi="Times New Roman" w:cs="Times New Roman"/>
          <w:sz w:val="32"/>
          <w:szCs w:val="32"/>
        </w:rPr>
        <w:t>.</w:t>
      </w:r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 Полученные результаты заносятся в вектор </w:t>
      </w:r>
      <w:r w:rsidRPr="007050BE">
        <w:rPr>
          <w:rFonts w:ascii="Times New Roman" w:hAnsi="Times New Roman" w:cs="Times New Roman"/>
          <w:bCs/>
          <w:iCs/>
          <w:sz w:val="32"/>
          <w:szCs w:val="32"/>
          <w:lang w:val="en-US"/>
        </w:rPr>
        <w:t>SERIA</w:t>
      </w:r>
      <w:r w:rsidRPr="007050BE">
        <w:rPr>
          <w:rFonts w:ascii="Times New Roman" w:hAnsi="Times New Roman" w:cs="Times New Roman"/>
          <w:bCs/>
          <w:iCs/>
          <w:sz w:val="32"/>
          <w:szCs w:val="32"/>
        </w:rPr>
        <w:t xml:space="preserve">_1.  </w:t>
      </w:r>
    </w:p>
    <w:p w14:paraId="0ECE6F1F" w14:textId="3BC49ADA" w:rsidR="007050BE" w:rsidRPr="00E14880" w:rsidRDefault="00E14880" w:rsidP="00E1488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E14880">
        <w:rPr>
          <w:color w:val="808080"/>
          <w:lang w:val="en-US"/>
        </w:rPr>
        <w:t>#Task 2</w:t>
      </w:r>
      <w:r w:rsidRPr="00E14880">
        <w:rPr>
          <w:color w:val="808080"/>
          <w:lang w:val="en-US"/>
        </w:rPr>
        <w:br/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= </w:t>
      </w:r>
      <w:r w:rsidRPr="00E14880">
        <w:rPr>
          <w:color w:val="6897BB"/>
          <w:lang w:val="en-US"/>
        </w:rPr>
        <w:t xml:space="preserve">10 </w:t>
      </w:r>
      <w:r w:rsidRPr="00E14880">
        <w:rPr>
          <w:color w:val="A9B7C6"/>
          <w:lang w:val="en-US"/>
        </w:rPr>
        <w:t xml:space="preserve">** </w:t>
      </w:r>
      <w:r w:rsidRPr="00E14880">
        <w:rPr>
          <w:color w:val="6897BB"/>
          <w:lang w:val="en-US"/>
        </w:rPr>
        <w:t>3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>SERIA_1 = []</w:t>
      </w:r>
      <w:r w:rsidRPr="00E14880">
        <w:rPr>
          <w:color w:val="A9B7C6"/>
          <w:lang w:val="en-US"/>
        </w:rPr>
        <w:br/>
        <w:t>SERIA_2 = []</w:t>
      </w:r>
      <w:r w:rsidRPr="00E14880">
        <w:rPr>
          <w:color w:val="A9B7C6"/>
          <w:lang w:val="en-US"/>
        </w:rPr>
        <w:br/>
        <w:t>SERIA_3 = []</w:t>
      </w:r>
      <w:r w:rsidRPr="00E14880">
        <w:rPr>
          <w:color w:val="A9B7C6"/>
          <w:lang w:val="en-US"/>
        </w:rPr>
        <w:br/>
        <w:t>SERIA_4 = []</w:t>
      </w:r>
      <w:r w:rsidRPr="00E14880">
        <w:rPr>
          <w:color w:val="A9B7C6"/>
          <w:lang w:val="en-US"/>
        </w:rPr>
        <w:br/>
        <w:t>SERIA_5 = []</w:t>
      </w:r>
      <w:r w:rsidRPr="00E14880">
        <w:rPr>
          <w:color w:val="A9B7C6"/>
          <w:lang w:val="en-US"/>
        </w:rPr>
        <w:br/>
      </w:r>
      <w:r w:rsidRPr="00E14880">
        <w:rPr>
          <w:color w:val="CC7832"/>
          <w:lang w:val="en-US"/>
        </w:rPr>
        <w:t xml:space="preserve">for </w:t>
      </w:r>
      <w:r w:rsidRPr="00E14880">
        <w:rPr>
          <w:color w:val="A9B7C6"/>
          <w:lang w:val="en-US"/>
        </w:rPr>
        <w:t xml:space="preserve">j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5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*= </w:t>
      </w:r>
      <w:r w:rsidRPr="00E14880">
        <w:rPr>
          <w:color w:val="6897BB"/>
          <w:lang w:val="en-US"/>
        </w:rPr>
        <w:t>10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A9B7C6"/>
          <w:lang w:val="en-US"/>
        </w:rPr>
        <w:t xml:space="preserve">m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CC7832"/>
          <w:lang w:val="en-US"/>
        </w:rPr>
        <w:t xml:space="preserve">for 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    x = (</w:t>
      </w:r>
      <w:proofErr w:type="spellStart"/>
      <w:r w:rsidRPr="00E14880">
        <w:rPr>
          <w:color w:val="A9B7C6"/>
          <w:lang w:val="en-US"/>
        </w:rPr>
        <w:t>xmax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br/>
        <w:t xml:space="preserve">    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    y = (</w:t>
      </w:r>
      <w:proofErr w:type="spellStart"/>
      <w:r w:rsidRPr="00E14880">
        <w:rPr>
          <w:color w:val="A9B7C6"/>
          <w:lang w:val="en-US"/>
        </w:rPr>
        <w:t>ymax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br/>
        <w:t xml:space="preserve">        </w:t>
      </w:r>
      <w:r w:rsidRPr="00E14880">
        <w:rPr>
          <w:color w:val="CC7832"/>
          <w:lang w:val="en-US"/>
        </w:rPr>
        <w:t xml:space="preserve">if </w:t>
      </w:r>
      <w:r w:rsidRPr="00E14880">
        <w:rPr>
          <w:color w:val="A9B7C6"/>
          <w:lang w:val="en-US"/>
        </w:rPr>
        <w:t xml:space="preserve">(x - x0) ** </w:t>
      </w:r>
      <w:r w:rsidRPr="00E14880">
        <w:rPr>
          <w:color w:val="6897BB"/>
          <w:lang w:val="en-US"/>
        </w:rPr>
        <w:t xml:space="preserve">2 </w:t>
      </w:r>
      <w:r w:rsidRPr="00E14880">
        <w:rPr>
          <w:color w:val="A9B7C6"/>
          <w:lang w:val="en-US"/>
        </w:rPr>
        <w:t xml:space="preserve">+ (y - y0) ** </w:t>
      </w:r>
      <w:r w:rsidRPr="00E14880">
        <w:rPr>
          <w:color w:val="6897BB"/>
          <w:lang w:val="en-US"/>
        </w:rPr>
        <w:t xml:space="preserve">2 </w:t>
      </w:r>
      <w:r w:rsidRPr="00E14880">
        <w:rPr>
          <w:color w:val="A9B7C6"/>
          <w:lang w:val="en-US"/>
        </w:rPr>
        <w:t xml:space="preserve">&lt; r0 ** </w:t>
      </w:r>
      <w:r w:rsidRPr="00E14880">
        <w:rPr>
          <w:color w:val="6897BB"/>
          <w:lang w:val="en-US"/>
        </w:rPr>
        <w:t>2</w:t>
      </w:r>
      <w:r w:rsidRPr="00E14880">
        <w:rPr>
          <w:color w:val="A9B7C6"/>
          <w:lang w:val="en-US"/>
        </w:rPr>
        <w:t>:</w:t>
      </w:r>
      <w:r w:rsidRPr="00E14880">
        <w:rPr>
          <w:color w:val="A9B7C6"/>
          <w:lang w:val="en-US"/>
        </w:rPr>
        <w:br/>
        <w:t xml:space="preserve">            m = m +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A9B7C6"/>
          <w:lang w:val="en-US"/>
        </w:rPr>
        <w:t xml:space="preserve">S = m * </w:t>
      </w:r>
      <w:r w:rsidRPr="00E14880">
        <w:rPr>
          <w:color w:val="6897BB"/>
          <w:lang w:val="en-US"/>
        </w:rPr>
        <w:t xml:space="preserve">4 </w:t>
      </w:r>
      <w:r w:rsidRPr="00E14880">
        <w:rPr>
          <w:color w:val="A9B7C6"/>
          <w:lang w:val="en-US"/>
        </w:rPr>
        <w:t xml:space="preserve">/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br/>
        <w:t xml:space="preserve">    SERIA_1.append(S)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(SERIA_1)</w:t>
      </w:r>
    </w:p>
    <w:p w14:paraId="4B635ADD" w14:textId="77777777" w:rsidR="007050BE" w:rsidRDefault="007050BE" w:rsidP="007050BE">
      <w:pPr>
        <w:spacing w:line="360" w:lineRule="auto"/>
        <w:ind w:left="360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Результат:</w:t>
      </w:r>
    </w:p>
    <w:p w14:paraId="092C33F9" w14:textId="183DCA42" w:rsidR="007050BE" w:rsidRPr="00E14880" w:rsidRDefault="00E14880" w:rsidP="007050BE">
      <w:pPr>
        <w:spacing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14880">
        <w:rPr>
          <w:rFonts w:ascii="Times New Roman" w:hAnsi="Times New Roman" w:cs="Times New Roman"/>
          <w:bCs/>
          <w:iCs/>
          <w:noProof/>
          <w:sz w:val="24"/>
          <w:szCs w:val="24"/>
        </w:rPr>
        <w:t>[3.1396, 3.13952, 3.142636, 3.1407376, 3.14160304]</w:t>
      </w:r>
    </w:p>
    <w:p w14:paraId="710EF932" w14:textId="2A9EF878" w:rsidR="00D54125" w:rsidRPr="00D54125" w:rsidRDefault="007050BE" w:rsidP="00D54125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3.</w:t>
      </w:r>
      <w:r w:rsidR="00D54125" w:rsidRPr="00D54125">
        <w:rPr>
          <w:rFonts w:ascii="Times New Roman" w:hAnsi="Times New Roman" w:cs="Times New Roman"/>
          <w:sz w:val="32"/>
          <w:szCs w:val="32"/>
        </w:rPr>
        <w:t xml:space="preserve"> 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t xml:space="preserve">Проводим еще четыре серии расчетов для числа экспериментов 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object w:dxaOrig="3040" w:dyaOrig="360" w14:anchorId="29648CFF">
          <v:shape id="_x0000_i1027" type="#_x0000_t75" style="width:151.5pt;height:18pt" o:ole="">
            <v:imagedata r:id="rId15" o:title=""/>
          </v:shape>
          <o:OLEObject Type="Embed" ProgID="Equation.3" ShapeID="_x0000_i1027" DrawAspect="Content" ObjectID="_1761122346" r:id="rId16"/>
        </w:objec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t xml:space="preserve"> и заносим результаты в вектора 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  <w:lang w:val="en-US"/>
        </w:rPr>
        <w:t>SERIA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t xml:space="preserve">_2, 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  <w:lang w:val="en-US"/>
        </w:rPr>
        <w:t>SERIA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t xml:space="preserve">_3, 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  <w:lang w:val="en-US"/>
        </w:rPr>
        <w:t>SERIA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t xml:space="preserve">_4 и 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  <w:lang w:val="en-US"/>
        </w:rPr>
        <w:t>SERIA</w:t>
      </w:r>
      <w:r w:rsidR="00D54125" w:rsidRPr="00D54125">
        <w:rPr>
          <w:rFonts w:ascii="Times New Roman" w:hAnsi="Times New Roman" w:cs="Times New Roman"/>
          <w:bCs/>
          <w:iCs/>
          <w:sz w:val="32"/>
          <w:szCs w:val="32"/>
        </w:rPr>
        <w:t>_5.</w:t>
      </w:r>
    </w:p>
    <w:p w14:paraId="192E5CC0" w14:textId="77777777" w:rsidR="00E14880" w:rsidRPr="00E14880" w:rsidRDefault="00E14880" w:rsidP="00E1488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E14880">
        <w:rPr>
          <w:color w:val="A9B7C6"/>
          <w:lang w:val="en-US"/>
        </w:rPr>
        <w:t>l = [SERIA_2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SERIA_3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SERIA_4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SERIA_5]</w:t>
      </w:r>
      <w:r w:rsidRPr="00E14880">
        <w:rPr>
          <w:color w:val="A9B7C6"/>
          <w:lang w:val="en-US"/>
        </w:rPr>
        <w:br/>
      </w:r>
      <w:proofErr w:type="spellStart"/>
      <w:r w:rsidRPr="00E14880">
        <w:rPr>
          <w:color w:val="CC7832"/>
          <w:lang w:val="en-US"/>
        </w:rPr>
        <w:t xml:space="preserve">for </w:t>
      </w:r>
      <w:r w:rsidRPr="00E14880">
        <w:rPr>
          <w:color w:val="A9B7C6"/>
          <w:lang w:val="en-US"/>
        </w:rPr>
        <w:t>k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4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= </w:t>
      </w:r>
      <w:r w:rsidRPr="00E14880">
        <w:rPr>
          <w:color w:val="6897BB"/>
          <w:lang w:val="en-US"/>
        </w:rPr>
        <w:t xml:space="preserve">10 </w:t>
      </w:r>
      <w:r w:rsidRPr="00E14880">
        <w:rPr>
          <w:color w:val="A9B7C6"/>
          <w:lang w:val="en-US"/>
        </w:rPr>
        <w:t xml:space="preserve">** </w:t>
      </w:r>
      <w:r w:rsidRPr="00E14880">
        <w:rPr>
          <w:color w:val="6897BB"/>
          <w:lang w:val="en-US"/>
        </w:rPr>
        <w:t>3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CC7832"/>
          <w:lang w:val="en-US"/>
        </w:rPr>
        <w:t xml:space="preserve">for </w:t>
      </w:r>
      <w:r w:rsidRPr="00E14880">
        <w:rPr>
          <w:color w:val="A9B7C6"/>
          <w:lang w:val="en-US"/>
        </w:rPr>
        <w:t xml:space="preserve">j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5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    m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  <w:t xml:space="preserve">       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*= </w:t>
      </w:r>
      <w:r w:rsidRPr="00E14880">
        <w:rPr>
          <w:color w:val="6897BB"/>
          <w:lang w:val="en-US"/>
        </w:rPr>
        <w:t>10</w:t>
      </w:r>
      <w:r w:rsidRPr="00E14880">
        <w:rPr>
          <w:color w:val="6897BB"/>
          <w:lang w:val="en-US"/>
        </w:rPr>
        <w:br/>
        <w:t xml:space="preserve">        </w:t>
      </w:r>
      <w:r w:rsidRPr="00E14880">
        <w:rPr>
          <w:color w:val="CC7832"/>
          <w:lang w:val="en-US"/>
        </w:rPr>
        <w:t xml:space="preserve">for 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 xml:space="preserve">range </w:t>
      </w:r>
      <w:r w:rsidRPr="00E14880">
        <w:rPr>
          <w:color w:val="A9B7C6"/>
          <w:lang w:val="en-US"/>
        </w:rPr>
        <w:t>(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    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        x = (</w:t>
      </w:r>
      <w:proofErr w:type="spellStart"/>
      <w:r w:rsidRPr="00E14880">
        <w:rPr>
          <w:color w:val="A9B7C6"/>
          <w:lang w:val="en-US"/>
        </w:rPr>
        <w:t>xmax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br/>
        <w:t xml:space="preserve">        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        y = (</w:t>
      </w:r>
      <w:proofErr w:type="spellStart"/>
      <w:r w:rsidRPr="00E14880">
        <w:rPr>
          <w:color w:val="A9B7C6"/>
          <w:lang w:val="en-US"/>
        </w:rPr>
        <w:t>ymax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br/>
        <w:t xml:space="preserve">            </w:t>
      </w:r>
      <w:r w:rsidRPr="00E14880">
        <w:rPr>
          <w:color w:val="CC7832"/>
          <w:lang w:val="en-US"/>
        </w:rPr>
        <w:t xml:space="preserve">if </w:t>
      </w:r>
      <w:r w:rsidRPr="00E14880">
        <w:rPr>
          <w:color w:val="A9B7C6"/>
          <w:lang w:val="en-US"/>
        </w:rPr>
        <w:t xml:space="preserve">(x - x0) ** </w:t>
      </w:r>
      <w:r w:rsidRPr="00E14880">
        <w:rPr>
          <w:color w:val="6897BB"/>
          <w:lang w:val="en-US"/>
        </w:rPr>
        <w:t xml:space="preserve">2 </w:t>
      </w:r>
      <w:r w:rsidRPr="00E14880">
        <w:rPr>
          <w:color w:val="A9B7C6"/>
          <w:lang w:val="en-US"/>
        </w:rPr>
        <w:t xml:space="preserve">+ (y - y0) ** </w:t>
      </w:r>
      <w:r w:rsidRPr="00E14880">
        <w:rPr>
          <w:color w:val="6897BB"/>
          <w:lang w:val="en-US"/>
        </w:rPr>
        <w:t xml:space="preserve">2 </w:t>
      </w:r>
      <w:r w:rsidRPr="00E14880">
        <w:rPr>
          <w:color w:val="A9B7C6"/>
          <w:lang w:val="en-US"/>
        </w:rPr>
        <w:t xml:space="preserve">&lt; r0 ** </w:t>
      </w:r>
      <w:r w:rsidRPr="00E14880">
        <w:rPr>
          <w:color w:val="6897BB"/>
          <w:lang w:val="en-US"/>
        </w:rPr>
        <w:t>2</w:t>
      </w:r>
      <w:r w:rsidRPr="00E14880">
        <w:rPr>
          <w:color w:val="A9B7C6"/>
          <w:lang w:val="en-US"/>
        </w:rPr>
        <w:t>:</w:t>
      </w:r>
      <w:r w:rsidRPr="00E14880">
        <w:rPr>
          <w:color w:val="A9B7C6"/>
          <w:lang w:val="en-US"/>
        </w:rPr>
        <w:br/>
        <w:t xml:space="preserve">                m = m +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  <w:t xml:space="preserve">        </w:t>
      </w:r>
      <w:r w:rsidRPr="00E14880">
        <w:rPr>
          <w:color w:val="A9B7C6"/>
          <w:lang w:val="en-US"/>
        </w:rPr>
        <w:t xml:space="preserve">S = m * </w:t>
      </w:r>
      <w:r w:rsidRPr="00E14880">
        <w:rPr>
          <w:color w:val="6897BB"/>
          <w:lang w:val="en-US"/>
        </w:rPr>
        <w:t xml:space="preserve">4 </w:t>
      </w:r>
      <w:r w:rsidRPr="00E14880">
        <w:rPr>
          <w:color w:val="A9B7C6"/>
          <w:lang w:val="en-US"/>
        </w:rPr>
        <w:t xml:space="preserve">/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br/>
        <w:t xml:space="preserve">        l[k].append(S)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(SERIA_2)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(SERIA_3)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(SERIA_4)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(SERIA_5)</w:t>
      </w:r>
    </w:p>
    <w:p w14:paraId="05C1C2EC" w14:textId="1A33A63B" w:rsidR="003936FA" w:rsidRDefault="007050BE" w:rsidP="003936FA">
      <w:pPr>
        <w:spacing w:line="360" w:lineRule="auto"/>
        <w:ind w:left="36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Результат:</w:t>
      </w:r>
    </w:p>
    <w:p w14:paraId="2A2DAEFF" w14:textId="7285F9B6" w:rsidR="00E14880" w:rsidRPr="00E14880" w:rsidRDefault="00E14880" w:rsidP="00E14880">
      <w:pPr>
        <w:spacing w:line="360" w:lineRule="auto"/>
        <w:jc w:val="both"/>
        <w:rPr>
          <w:bCs/>
          <w:iCs/>
          <w:sz w:val="24"/>
          <w:szCs w:val="26"/>
        </w:rPr>
      </w:pPr>
      <w:r w:rsidRPr="00E14880">
        <w:rPr>
          <w:bCs/>
          <w:iCs/>
          <w:sz w:val="24"/>
          <w:szCs w:val="26"/>
        </w:rPr>
        <w:lastRenderedPageBreak/>
        <w:t>[3.1068, 3.14124, 3.1402, 3.1415836, 3.14150808]</w:t>
      </w:r>
    </w:p>
    <w:p w14:paraId="359F39D0" w14:textId="77777777" w:rsidR="00E14880" w:rsidRPr="00E14880" w:rsidRDefault="00E14880" w:rsidP="00E14880">
      <w:pPr>
        <w:spacing w:line="360" w:lineRule="auto"/>
        <w:jc w:val="both"/>
        <w:rPr>
          <w:bCs/>
          <w:iCs/>
          <w:sz w:val="24"/>
          <w:szCs w:val="26"/>
        </w:rPr>
      </w:pPr>
      <w:r w:rsidRPr="00E14880">
        <w:rPr>
          <w:bCs/>
          <w:iCs/>
          <w:sz w:val="24"/>
          <w:szCs w:val="26"/>
        </w:rPr>
        <w:t>[3.15, 3.14416, 3.140996, 3.1420512, 3.14178536]</w:t>
      </w:r>
    </w:p>
    <w:p w14:paraId="3879BDD9" w14:textId="77777777" w:rsidR="00E14880" w:rsidRPr="00E14880" w:rsidRDefault="00E14880" w:rsidP="00E14880">
      <w:pPr>
        <w:spacing w:line="360" w:lineRule="auto"/>
        <w:jc w:val="both"/>
        <w:rPr>
          <w:bCs/>
          <w:iCs/>
          <w:sz w:val="24"/>
          <w:szCs w:val="26"/>
        </w:rPr>
      </w:pPr>
      <w:r w:rsidRPr="00E14880">
        <w:rPr>
          <w:bCs/>
          <w:iCs/>
          <w:sz w:val="24"/>
          <w:szCs w:val="26"/>
        </w:rPr>
        <w:t>[3.1416, 3.15112, 3.142112, 3.1420556, 3.14161484]</w:t>
      </w:r>
    </w:p>
    <w:p w14:paraId="190AE3F0" w14:textId="31750D24" w:rsidR="00292B55" w:rsidRDefault="00E14880" w:rsidP="00E14880">
      <w:pPr>
        <w:spacing w:line="360" w:lineRule="auto"/>
        <w:jc w:val="both"/>
        <w:rPr>
          <w:bCs/>
          <w:iCs/>
          <w:sz w:val="28"/>
          <w:szCs w:val="28"/>
        </w:rPr>
      </w:pPr>
      <w:r w:rsidRPr="00E14880">
        <w:rPr>
          <w:bCs/>
          <w:iCs/>
          <w:sz w:val="24"/>
          <w:szCs w:val="26"/>
        </w:rPr>
        <w:t>[3.1684, 3.15236, 3.141228, 3.1417172, 3.14191252]</w:t>
      </w:r>
    </w:p>
    <w:p w14:paraId="1E04A2CB" w14:textId="77777777" w:rsidR="00D54125" w:rsidRPr="00D54125" w:rsidRDefault="00D54125" w:rsidP="00D54125">
      <w:pPr>
        <w:spacing w:line="360" w:lineRule="auto"/>
        <w:ind w:left="360"/>
        <w:jc w:val="both"/>
        <w:rPr>
          <w:bCs/>
          <w:iCs/>
          <w:sz w:val="28"/>
          <w:szCs w:val="28"/>
        </w:rPr>
      </w:pPr>
      <w:r w:rsidRPr="00D54125">
        <w:rPr>
          <w:b/>
          <w:bCs/>
          <w:iCs/>
          <w:sz w:val="28"/>
          <w:szCs w:val="28"/>
          <w:u w:val="single"/>
        </w:rPr>
        <w:t>Задание №3.</w:t>
      </w:r>
      <w:r w:rsidRPr="00D54125">
        <w:rPr>
          <w:bCs/>
          <w:iCs/>
          <w:sz w:val="28"/>
          <w:szCs w:val="28"/>
        </w:rPr>
        <w:t xml:space="preserve"> </w:t>
      </w:r>
    </w:p>
    <w:p w14:paraId="32E60091" w14:textId="6D5EF51C" w:rsidR="00D54125" w:rsidRPr="00D54125" w:rsidRDefault="00D54125" w:rsidP="00D54125">
      <w:pPr>
        <w:pStyle w:val="afd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54125">
        <w:rPr>
          <w:rFonts w:ascii="Times New Roman" w:hAnsi="Times New Roman" w:cs="Times New Roman"/>
          <w:bCs/>
          <w:iCs/>
          <w:sz w:val="28"/>
          <w:szCs w:val="28"/>
        </w:rPr>
        <w:t xml:space="preserve">Рассчитываем погрешность вычислений значений числа </w:t>
      </w:r>
      <w:r w:rsidRPr="00D54125">
        <w:rPr>
          <w:rFonts w:ascii="Times New Roman" w:hAnsi="Times New Roman" w:cs="Times New Roman"/>
          <w:sz w:val="28"/>
          <w:szCs w:val="28"/>
        </w:rPr>
        <w:sym w:font="Symbol" w:char="F070"/>
      </w:r>
      <w:r w:rsidRPr="00D54125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gramStart"/>
      <w:r w:rsidRPr="00D54125">
        <w:rPr>
          <w:rFonts w:ascii="Times New Roman" w:hAnsi="Times New Roman" w:cs="Times New Roman"/>
          <w:bCs/>
          <w:iCs/>
          <w:sz w:val="28"/>
          <w:szCs w:val="28"/>
        </w:rPr>
        <w:t>первой  серии</w:t>
      </w:r>
      <w:proofErr w:type="gramEnd"/>
      <w:r w:rsidRPr="00D54125">
        <w:rPr>
          <w:rFonts w:ascii="Times New Roman" w:hAnsi="Times New Roman" w:cs="Times New Roman"/>
          <w:bCs/>
          <w:iCs/>
          <w:sz w:val="28"/>
          <w:szCs w:val="28"/>
        </w:rPr>
        <w:t xml:space="preserve"> экспериментов. </w:t>
      </w:r>
    </w:p>
    <w:p w14:paraId="1FC8F22A" w14:textId="489076E5" w:rsidR="00D54125" w:rsidRPr="00D54125" w:rsidRDefault="00D54125" w:rsidP="00D54125">
      <w:pPr>
        <w:pStyle w:val="aff2"/>
        <w:numPr>
          <w:ilvl w:val="0"/>
          <w:numId w:val="30"/>
        </w:numPr>
        <w:rPr>
          <w:b w:val="0"/>
          <w:iCs/>
          <w:szCs w:val="28"/>
        </w:rPr>
      </w:pPr>
      <w:r w:rsidRPr="00D54125">
        <w:rPr>
          <w:b w:val="0"/>
          <w:iCs/>
          <w:szCs w:val="28"/>
        </w:rPr>
        <w:t xml:space="preserve">Рассчитываем средний результат по 5-ти сериям для числа экспериментов </w:t>
      </w:r>
      <w:r w:rsidRPr="00D54125">
        <w:rPr>
          <w:b w:val="0"/>
          <w:position w:val="-10"/>
          <w:szCs w:val="28"/>
        </w:rPr>
        <w:object w:dxaOrig="1480" w:dyaOrig="360" w14:anchorId="4B649F7D">
          <v:shape id="_x0000_i1028" type="#_x0000_t75" style="width:73.5pt;height:18pt" o:ole="">
            <v:imagedata r:id="rId11" o:title=""/>
          </v:shape>
          <o:OLEObject Type="Embed" ProgID="Equation.3" ShapeID="_x0000_i1028" DrawAspect="Content" ObjectID="_1761122347" r:id="rId17"/>
        </w:object>
      </w:r>
      <w:r w:rsidRPr="00D54125">
        <w:rPr>
          <w:b w:val="0"/>
          <w:iCs/>
          <w:szCs w:val="28"/>
        </w:rPr>
        <w:t xml:space="preserve"> и определяем погрешность вычислений для усредненного значения.</w:t>
      </w:r>
    </w:p>
    <w:p w14:paraId="6E23C58F" w14:textId="093D6514" w:rsidR="00D54125" w:rsidRDefault="00D54125" w:rsidP="00292B55">
      <w:pPr>
        <w:pStyle w:val="af5"/>
        <w:numPr>
          <w:ilvl w:val="0"/>
          <w:numId w:val="30"/>
        </w:numPr>
        <w:rPr>
          <w:sz w:val="28"/>
          <w:szCs w:val="28"/>
        </w:rPr>
      </w:pPr>
      <w:r w:rsidRPr="00D54125">
        <w:rPr>
          <w:sz w:val="28"/>
          <w:szCs w:val="28"/>
        </w:rPr>
        <w:t xml:space="preserve"> Аналогичным образом рассчитываем погрешность вычислений для усредненных значений для каждого из соответствующего числа экспериментов</w:t>
      </w:r>
      <w:r w:rsidR="00292B55">
        <w:rPr>
          <w:sz w:val="28"/>
          <w:szCs w:val="28"/>
        </w:rPr>
        <w:t>.</w:t>
      </w:r>
    </w:p>
    <w:p w14:paraId="01CF6FAF" w14:textId="16598C93" w:rsidR="00E14880" w:rsidRPr="00E14880" w:rsidRDefault="00E14880" w:rsidP="00E14880">
      <w:pPr>
        <w:pStyle w:val="HTML"/>
        <w:shd w:val="clear" w:color="auto" w:fill="2B2B2B"/>
        <w:ind w:left="744"/>
        <w:rPr>
          <w:color w:val="A9B7C6"/>
          <w:lang w:val="en-US"/>
        </w:rPr>
      </w:pPr>
      <w:r w:rsidRPr="00E14880">
        <w:rPr>
          <w:color w:val="808080"/>
          <w:lang w:val="en-US"/>
        </w:rPr>
        <w:t>#Task 3</w:t>
      </w:r>
      <w:r w:rsidRPr="00E14880">
        <w:rPr>
          <w:color w:val="808080"/>
          <w:lang w:val="en-US"/>
        </w:rPr>
        <w:br/>
      </w:r>
      <w:proofErr w:type="spellStart"/>
      <w:r w:rsidRPr="00E14880">
        <w:rPr>
          <w:color w:val="A9B7C6"/>
          <w:lang w:val="en-US"/>
        </w:rPr>
        <w:t>l.insert</w:t>
      </w:r>
      <w:proofErr w:type="spellEnd"/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0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SERIA_1)</w:t>
      </w:r>
      <w:r w:rsidRPr="00E14880">
        <w:rPr>
          <w:color w:val="A9B7C6"/>
          <w:lang w:val="en-US"/>
        </w:rPr>
        <w:br/>
        <w:t>Esp1 = []</w:t>
      </w:r>
      <w:r w:rsidRPr="00E14880">
        <w:rPr>
          <w:color w:val="A9B7C6"/>
          <w:lang w:val="en-US"/>
        </w:rPr>
        <w:br/>
        <w:t>Esp2 = []</w:t>
      </w:r>
      <w:r w:rsidRPr="00E14880">
        <w:rPr>
          <w:color w:val="A9B7C6"/>
          <w:lang w:val="en-US"/>
        </w:rPr>
        <w:br/>
        <w:t>Esp3 = []</w:t>
      </w:r>
      <w:r w:rsidRPr="00E14880">
        <w:rPr>
          <w:color w:val="A9B7C6"/>
          <w:lang w:val="en-US"/>
        </w:rPr>
        <w:br/>
        <w:t>Esp4 = []</w:t>
      </w:r>
      <w:r w:rsidRPr="00E14880">
        <w:rPr>
          <w:color w:val="A9B7C6"/>
          <w:lang w:val="en-US"/>
        </w:rPr>
        <w:br/>
        <w:t>Esp5 = []</w:t>
      </w:r>
      <w:r w:rsidRPr="00E14880">
        <w:rPr>
          <w:color w:val="A9B7C6"/>
          <w:lang w:val="en-US"/>
        </w:rPr>
        <w:br/>
        <w:t>li = [Esp1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Esp2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Esp3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Esp4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Esp5]</w:t>
      </w:r>
      <w:r w:rsidRPr="00E14880">
        <w:rPr>
          <w:color w:val="A9B7C6"/>
          <w:lang w:val="en-US"/>
        </w:rPr>
        <w:br/>
      </w:r>
      <w:r w:rsidRPr="00E14880">
        <w:rPr>
          <w:color w:val="CC7832"/>
          <w:lang w:val="en-US"/>
        </w:rPr>
        <w:t xml:space="preserve">for </w:t>
      </w:r>
      <w:r w:rsidRPr="00E14880">
        <w:rPr>
          <w:color w:val="A9B7C6"/>
          <w:lang w:val="en-US"/>
        </w:rPr>
        <w:t xml:space="preserve">j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5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</w:t>
      </w:r>
      <w:r w:rsidRPr="00E14880">
        <w:rPr>
          <w:color w:val="CC7832"/>
          <w:lang w:val="en-US"/>
        </w:rPr>
        <w:t xml:space="preserve">for 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5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    a = </w:t>
      </w:r>
      <w:r w:rsidRPr="00E14880">
        <w:rPr>
          <w:color w:val="8888C6"/>
          <w:lang w:val="en-US"/>
        </w:rPr>
        <w:t>abs</w:t>
      </w:r>
      <w:r w:rsidRPr="00E14880">
        <w:rPr>
          <w:color w:val="A9B7C6"/>
          <w:lang w:val="en-US"/>
        </w:rPr>
        <w:t>((l[j][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] - </w:t>
      </w:r>
      <w:proofErr w:type="spellStart"/>
      <w:r w:rsidRPr="00E14880">
        <w:rPr>
          <w:color w:val="A9B7C6"/>
          <w:lang w:val="en-US"/>
        </w:rPr>
        <w:t>mav.pi</w:t>
      </w:r>
      <w:proofErr w:type="spellEnd"/>
      <w:r w:rsidRPr="00E14880">
        <w:rPr>
          <w:color w:val="A9B7C6"/>
          <w:lang w:val="en-US"/>
        </w:rPr>
        <w:t xml:space="preserve">) / </w:t>
      </w:r>
      <w:proofErr w:type="spellStart"/>
      <w:r w:rsidRPr="00E14880">
        <w:rPr>
          <w:color w:val="A9B7C6"/>
          <w:lang w:val="en-US"/>
        </w:rPr>
        <w:t>mav.pi</w:t>
      </w:r>
      <w:proofErr w:type="spellEnd"/>
      <w:r w:rsidRPr="00E14880">
        <w:rPr>
          <w:color w:val="A9B7C6"/>
          <w:lang w:val="en-US"/>
        </w:rPr>
        <w:t>)</w:t>
      </w:r>
      <w:r w:rsidRPr="00E14880">
        <w:rPr>
          <w:color w:val="A9B7C6"/>
          <w:lang w:val="en-US"/>
        </w:rPr>
        <w:br/>
        <w:t xml:space="preserve">        li[j].append(a)</w:t>
      </w:r>
      <w:r w:rsidRPr="00E14880">
        <w:rPr>
          <w:color w:val="A9B7C6"/>
          <w:lang w:val="en-US"/>
        </w:rPr>
        <w:br/>
        <w:t xml:space="preserve">    </w:t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(li[j])</w:t>
      </w:r>
      <w:r w:rsidRPr="00E14880">
        <w:rPr>
          <w:color w:val="A9B7C6"/>
          <w:lang w:val="en-US"/>
        </w:rPr>
        <w:br/>
        <w:t xml:space="preserve">Esp_S_e4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 xml:space="preserve">Esp_S_e5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 xml:space="preserve">Esp_S_e6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 xml:space="preserve">Esp_S_e7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 xml:space="preserve">Esp_S_e8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proofErr w:type="spellStart"/>
      <w:r w:rsidRPr="00E14880">
        <w:rPr>
          <w:color w:val="A9B7C6"/>
          <w:lang w:val="en-US"/>
        </w:rPr>
        <w:t>lis</w:t>
      </w:r>
      <w:proofErr w:type="spellEnd"/>
      <w:r w:rsidRPr="00E14880">
        <w:rPr>
          <w:color w:val="A9B7C6"/>
          <w:lang w:val="en-US"/>
        </w:rPr>
        <w:t xml:space="preserve"> = [Esp_S_e4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Esp_S_e5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Esp_S_e6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Esp_S_e7</w:t>
      </w:r>
      <w:r w:rsidRPr="00E14880">
        <w:rPr>
          <w:color w:val="CC7832"/>
          <w:lang w:val="en-US"/>
        </w:rPr>
        <w:t xml:space="preserve">, </w:t>
      </w:r>
      <w:r w:rsidRPr="00E14880">
        <w:rPr>
          <w:color w:val="A9B7C6"/>
          <w:lang w:val="en-US"/>
        </w:rPr>
        <w:t>Esp_S_e8]</w:t>
      </w:r>
      <w:r w:rsidRPr="00E14880">
        <w:rPr>
          <w:color w:val="A9B7C6"/>
          <w:lang w:val="en-US"/>
        </w:rPr>
        <w:br/>
      </w:r>
      <w:r w:rsidRPr="00E14880">
        <w:rPr>
          <w:color w:val="CC7832"/>
          <w:lang w:val="en-US"/>
        </w:rPr>
        <w:t xml:space="preserve">for 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5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a = (SERIA_1[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>] + SERIA_2[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>] + SERIA_3[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>] + SERIA_4[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>] + SERIA_5[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]) / 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A9B7C6"/>
          <w:lang w:val="en-US"/>
        </w:rPr>
        <w:t xml:space="preserve">b = </w:t>
      </w:r>
      <w:r w:rsidRPr="00E14880">
        <w:rPr>
          <w:color w:val="8888C6"/>
          <w:lang w:val="en-US"/>
        </w:rPr>
        <w:t>abs</w:t>
      </w:r>
      <w:r w:rsidRPr="00E14880">
        <w:rPr>
          <w:color w:val="A9B7C6"/>
          <w:lang w:val="en-US"/>
        </w:rPr>
        <w:t xml:space="preserve">((a - </w:t>
      </w:r>
      <w:proofErr w:type="spellStart"/>
      <w:r w:rsidRPr="00E14880">
        <w:rPr>
          <w:color w:val="A9B7C6"/>
          <w:lang w:val="en-US"/>
        </w:rPr>
        <w:t>mav.pi</w:t>
      </w:r>
      <w:proofErr w:type="spellEnd"/>
      <w:r w:rsidRPr="00E14880">
        <w:rPr>
          <w:color w:val="A9B7C6"/>
          <w:lang w:val="en-US"/>
        </w:rPr>
        <w:t xml:space="preserve">) / </w:t>
      </w:r>
      <w:proofErr w:type="spellStart"/>
      <w:r w:rsidRPr="00E14880">
        <w:rPr>
          <w:color w:val="A9B7C6"/>
          <w:lang w:val="en-US"/>
        </w:rPr>
        <w:t>mav.pi</w:t>
      </w:r>
      <w:proofErr w:type="spellEnd"/>
      <w:r w:rsidRPr="00E14880">
        <w:rPr>
          <w:color w:val="A9B7C6"/>
          <w:lang w:val="en-US"/>
        </w:rPr>
        <w:t>)</w:t>
      </w:r>
      <w:r w:rsidRPr="00E14880">
        <w:rPr>
          <w:color w:val="A9B7C6"/>
          <w:lang w:val="en-US"/>
        </w:rPr>
        <w:br/>
        <w:t xml:space="preserve">    </w:t>
      </w:r>
      <w:proofErr w:type="spellStart"/>
      <w:r w:rsidRPr="00E14880">
        <w:rPr>
          <w:color w:val="A9B7C6"/>
          <w:lang w:val="en-US"/>
        </w:rPr>
        <w:t>lis</w:t>
      </w:r>
      <w:proofErr w:type="spellEnd"/>
      <w:r w:rsidRPr="00E14880">
        <w:rPr>
          <w:color w:val="A9B7C6"/>
          <w:lang w:val="en-US"/>
        </w:rPr>
        <w:t>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>] = b</w:t>
      </w:r>
      <w:r w:rsidRPr="00E14880">
        <w:rPr>
          <w:color w:val="A9B7C6"/>
          <w:lang w:val="en-US"/>
        </w:rPr>
        <w:br/>
        <w:t xml:space="preserve">    </w:t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</w:t>
      </w:r>
      <w:proofErr w:type="spellStart"/>
      <w:r w:rsidRPr="00E14880">
        <w:rPr>
          <w:color w:val="A9B7C6"/>
          <w:lang w:val="en-US"/>
        </w:rPr>
        <w:t>lis</w:t>
      </w:r>
      <w:proofErr w:type="spellEnd"/>
      <w:r w:rsidRPr="00E14880">
        <w:rPr>
          <w:color w:val="A9B7C6"/>
          <w:lang w:val="en-US"/>
        </w:rPr>
        <w:t>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>])</w:t>
      </w:r>
    </w:p>
    <w:p w14:paraId="56FA061F" w14:textId="77777777" w:rsidR="00E14880" w:rsidRDefault="00E14880" w:rsidP="00292B55">
      <w:pPr>
        <w:pStyle w:val="af5"/>
        <w:ind w:left="744"/>
        <w:rPr>
          <w:sz w:val="28"/>
          <w:szCs w:val="28"/>
        </w:rPr>
      </w:pPr>
    </w:p>
    <w:p w14:paraId="7B9BEA54" w14:textId="77777777" w:rsidR="00E14880" w:rsidRDefault="00E14880" w:rsidP="00292B55">
      <w:pPr>
        <w:pStyle w:val="af5"/>
        <w:ind w:left="744"/>
        <w:rPr>
          <w:sz w:val="28"/>
          <w:szCs w:val="28"/>
        </w:rPr>
      </w:pPr>
    </w:p>
    <w:p w14:paraId="32FA4E1D" w14:textId="02150636" w:rsidR="00292B55" w:rsidRDefault="00292B55" w:rsidP="00292B55">
      <w:pPr>
        <w:pStyle w:val="af5"/>
        <w:ind w:left="744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14:paraId="533B63DC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[0.0006342813373707151, 0.0006597461282654438, 0.00033210747708321505, 0.0002721720108480826, 3.3060970508509955e-06]</w:t>
      </w:r>
    </w:p>
    <w:p w14:paraId="2872CA1D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[0.011074845604199171, 0.00011225312402941239, 0.00044329540566046173, 2.8818471365560686e-06, 2.6920609741225216e-05]</w:t>
      </w:r>
    </w:p>
    <w:p w14:paraId="56C0702F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[0.0026761414789406262, 0.0008172117436272672, 0.00018992073625822897, 0.00014595985564295309, 6.134035549986637e-05]</w:t>
      </w:r>
    </w:p>
    <w:p w14:paraId="2F9C9703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[2.3384349967961744e-06, 0.0030326485514665454, 0.00016531309672291862, 0.00014736041914213135, 7.062153707751036e-06]</w:t>
      </w:r>
    </w:p>
    <w:p w14:paraId="255A230F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[0.008533043384722437, 0.003427352810334346, 0.00011607284266358637, 3.9644353657549015e-05, 0.00010181664062696664]</w:t>
      </w:r>
    </w:p>
    <w:p w14:paraId="0DFFCF8B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9.952072858197735e-05</w:t>
      </w:r>
    </w:p>
    <w:p w14:paraId="29C9B9D9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0.0013010427706266888</w:t>
      </w:r>
    </w:p>
    <w:p w14:paraId="3AEB9612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5.0373682155341756e-05</w:t>
      </w:r>
    </w:p>
    <w:p w14:paraId="7AE8FB04" w14:textId="77777777" w:rsidR="00E14880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1.158215409151414e-05</w:t>
      </w:r>
    </w:p>
    <w:p w14:paraId="6484D6F9" w14:textId="56F2B76C" w:rsidR="00292B55" w:rsidRPr="00E14880" w:rsidRDefault="00E14880" w:rsidP="00E14880">
      <w:pPr>
        <w:pStyle w:val="af5"/>
        <w:ind w:left="744"/>
        <w:rPr>
          <w:szCs w:val="24"/>
        </w:rPr>
      </w:pPr>
      <w:r w:rsidRPr="00E14880">
        <w:rPr>
          <w:szCs w:val="24"/>
        </w:rPr>
        <w:t>2.9320927428898507e-05</w:t>
      </w:r>
    </w:p>
    <w:p w14:paraId="73F0651C" w14:textId="77777777" w:rsidR="00813394" w:rsidRDefault="00813394" w:rsidP="00813394">
      <w:pPr>
        <w:pStyle w:val="af5"/>
        <w:ind w:left="744"/>
        <w:rPr>
          <w:b/>
          <w:iCs/>
          <w:sz w:val="28"/>
          <w:szCs w:val="28"/>
          <w:u w:val="single"/>
        </w:rPr>
      </w:pPr>
      <w:r w:rsidRPr="00813394">
        <w:rPr>
          <w:b/>
          <w:iCs/>
          <w:sz w:val="28"/>
          <w:szCs w:val="28"/>
          <w:u w:val="single"/>
        </w:rPr>
        <w:t>Задание 4</w:t>
      </w:r>
    </w:p>
    <w:p w14:paraId="33076F67" w14:textId="1387069D" w:rsidR="007050BE" w:rsidRPr="00813394" w:rsidRDefault="00813394" w:rsidP="00813394">
      <w:pPr>
        <w:pStyle w:val="af5"/>
        <w:numPr>
          <w:ilvl w:val="0"/>
          <w:numId w:val="32"/>
        </w:numPr>
        <w:rPr>
          <w:b/>
          <w:iCs/>
          <w:sz w:val="28"/>
          <w:szCs w:val="28"/>
          <w:u w:val="single"/>
        </w:rPr>
      </w:pPr>
      <w:r w:rsidRPr="00813394">
        <w:rPr>
          <w:bCs/>
          <w:iCs/>
          <w:sz w:val="28"/>
          <w:szCs w:val="28"/>
        </w:rPr>
        <w:t>Средствами</w:t>
      </w:r>
      <w:r>
        <w:rPr>
          <w:bCs/>
          <w:iCs/>
          <w:sz w:val="28"/>
          <w:szCs w:val="28"/>
        </w:rPr>
        <w:t xml:space="preserve"> системы </w:t>
      </w:r>
      <w:proofErr w:type="spellStart"/>
      <w:r>
        <w:rPr>
          <w:bCs/>
          <w:iCs/>
          <w:sz w:val="28"/>
          <w:szCs w:val="28"/>
          <w:lang w:val="en-US"/>
        </w:rPr>
        <w:t>MathCAD</w:t>
      </w:r>
      <w:proofErr w:type="spellEnd"/>
      <w:r>
        <w:rPr>
          <w:bCs/>
          <w:iCs/>
          <w:sz w:val="28"/>
          <w:szCs w:val="28"/>
        </w:rPr>
        <w:t xml:space="preserve"> реализуем </w:t>
      </w:r>
      <w:proofErr w:type="gramStart"/>
      <w:r>
        <w:rPr>
          <w:bCs/>
          <w:iCs/>
          <w:sz w:val="28"/>
          <w:szCs w:val="28"/>
        </w:rPr>
        <w:t xml:space="preserve">подпрограмму  </w:t>
      </w:r>
      <w:r>
        <w:rPr>
          <w:bCs/>
          <w:iCs/>
          <w:sz w:val="28"/>
          <w:szCs w:val="28"/>
          <w:lang w:val="en-US"/>
        </w:rPr>
        <w:t>CALC</w:t>
      </w:r>
      <w:proofErr w:type="gramEnd"/>
      <w:r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INTEGRAL</w:t>
      </w:r>
      <w:r>
        <w:rPr>
          <w:bCs/>
          <w:iCs/>
          <w:sz w:val="28"/>
          <w:szCs w:val="28"/>
        </w:rPr>
        <w:t>, реализующую вычисление значения интеграла</w:t>
      </w:r>
      <w:r>
        <w:rPr>
          <w:sz w:val="28"/>
          <w:szCs w:val="28"/>
        </w:rPr>
        <w:t xml:space="preserve">. </w:t>
      </w:r>
      <w:r>
        <w:rPr>
          <w:bCs/>
          <w:iCs/>
          <w:sz w:val="28"/>
          <w:szCs w:val="28"/>
        </w:rPr>
        <w:t xml:space="preserve">Входными параметрами подпрограммы являются пределы интегрирования – </w:t>
      </w:r>
      <w:r>
        <w:rPr>
          <w:position w:val="-6"/>
          <w:sz w:val="28"/>
          <w:szCs w:val="28"/>
        </w:rPr>
        <w:object w:dxaOrig="200" w:dyaOrig="220" w14:anchorId="5FAD78C3">
          <v:shape id="_x0000_i1029" type="#_x0000_t75" style="width:10.5pt;height:10.5pt" o:ole="">
            <v:imagedata r:id="rId18" o:title=""/>
          </v:shape>
          <o:OLEObject Type="Embed" ProgID="Equation.3" ShapeID="_x0000_i1029" DrawAspect="Content" ObjectID="_1761122348" r:id="rId19"/>
        </w:object>
      </w:r>
      <w:r>
        <w:rPr>
          <w:sz w:val="28"/>
          <w:szCs w:val="28"/>
        </w:rPr>
        <w:t xml:space="preserve"> и </w:t>
      </w:r>
      <w:r>
        <w:rPr>
          <w:position w:val="-6"/>
          <w:sz w:val="28"/>
          <w:szCs w:val="28"/>
        </w:rPr>
        <w:object w:dxaOrig="200" w:dyaOrig="279" w14:anchorId="1CFEBB2A">
          <v:shape id="_x0000_i1030" type="#_x0000_t75" style="width:10.5pt;height:13.5pt" o:ole="">
            <v:imagedata r:id="rId20" o:title=""/>
          </v:shape>
          <o:OLEObject Type="Embed" ProgID="Equation.3" ShapeID="_x0000_i1030" DrawAspect="Content" ObjectID="_1761122349" r:id="rId21"/>
        </w:object>
      </w:r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и</w:t>
      </w:r>
      <w:proofErr w:type="spellEnd"/>
      <w:r>
        <w:rPr>
          <w:bCs/>
          <w:iCs/>
          <w:sz w:val="28"/>
          <w:szCs w:val="28"/>
        </w:rPr>
        <w:t xml:space="preserve"> имя интегрируемой функции </w:t>
      </w:r>
      <w:r>
        <w:rPr>
          <w:position w:val="-10"/>
        </w:rPr>
        <w:object w:dxaOrig="540" w:dyaOrig="320" w14:anchorId="735F0A6E">
          <v:shape id="_x0000_i1031" type="#_x0000_t75" style="width:27pt;height:16.5pt" o:ole="">
            <v:imagedata r:id="rId22" o:title=""/>
          </v:shape>
          <o:OLEObject Type="Embed" ProgID="Equation.3" ShapeID="_x0000_i1031" DrawAspect="Content" ObjectID="_1761122350" r:id="rId23"/>
        </w:object>
      </w:r>
      <w:r>
        <w:rPr>
          <w:bCs/>
          <w:iCs/>
          <w:sz w:val="28"/>
          <w:szCs w:val="28"/>
        </w:rPr>
        <w:t xml:space="preserve">, а так же число экспериментов для генератора случайных чисел – </w:t>
      </w:r>
      <w:r>
        <w:rPr>
          <w:position w:val="-10"/>
          <w:sz w:val="28"/>
          <w:szCs w:val="28"/>
        </w:rPr>
        <w:object w:dxaOrig="920" w:dyaOrig="320" w14:anchorId="20200570">
          <v:shape id="_x0000_i1032" type="#_x0000_t75" style="width:46.5pt;height:16.5pt" o:ole="">
            <v:imagedata r:id="rId24" o:title=""/>
          </v:shape>
          <o:OLEObject Type="Embed" ProgID="Equation.3" ShapeID="_x0000_i1032" DrawAspect="Content" ObjectID="_1761122351" r:id="rId25"/>
        </w:object>
      </w:r>
      <w:r>
        <w:rPr>
          <w:sz w:val="28"/>
          <w:szCs w:val="28"/>
        </w:rPr>
        <w:t>. Выходным параметром является вычисленное значение интеграла</w:t>
      </w:r>
      <w:r>
        <w:t>.</w:t>
      </w:r>
    </w:p>
    <w:p w14:paraId="0C45D9A7" w14:textId="0F8B0D9D" w:rsidR="00813394" w:rsidRPr="00E14880" w:rsidRDefault="00E14880" w:rsidP="00E14880">
      <w:pPr>
        <w:pStyle w:val="HTML"/>
        <w:shd w:val="clear" w:color="auto" w:fill="2B2B2B"/>
        <w:spacing w:after="240"/>
        <w:ind w:left="1104"/>
        <w:rPr>
          <w:color w:val="A9B7C6"/>
          <w:lang w:val="en-US"/>
        </w:rPr>
      </w:pPr>
      <w:r w:rsidRPr="00E14880">
        <w:rPr>
          <w:color w:val="CC7832"/>
          <w:lang w:val="en-US"/>
        </w:rPr>
        <w:t xml:space="preserve">import </w:t>
      </w:r>
      <w:r w:rsidRPr="00E14880">
        <w:rPr>
          <w:color w:val="A9B7C6"/>
          <w:lang w:val="en-US"/>
        </w:rPr>
        <w:t xml:space="preserve">random </w:t>
      </w:r>
      <w:r w:rsidRPr="00E14880">
        <w:rPr>
          <w:color w:val="CC7832"/>
          <w:lang w:val="en-US"/>
        </w:rPr>
        <w:t xml:space="preserve">as </w:t>
      </w:r>
      <w:proofErr w:type="spellStart"/>
      <w:r w:rsidRPr="00E14880">
        <w:rPr>
          <w:color w:val="A9B7C6"/>
          <w:lang w:val="en-US"/>
        </w:rPr>
        <w:t>rnd</w:t>
      </w:r>
      <w:proofErr w:type="spellEnd"/>
      <w:r w:rsidRPr="00E14880">
        <w:rPr>
          <w:color w:val="A9B7C6"/>
          <w:lang w:val="en-US"/>
        </w:rPr>
        <w:br/>
      </w:r>
      <w:r w:rsidRPr="00E14880">
        <w:rPr>
          <w:color w:val="CC7832"/>
          <w:lang w:val="en-US"/>
        </w:rPr>
        <w:t xml:space="preserve">import </w:t>
      </w:r>
      <w:r w:rsidRPr="00E14880">
        <w:rPr>
          <w:color w:val="A9B7C6"/>
          <w:lang w:val="en-US"/>
        </w:rPr>
        <w:t xml:space="preserve">math </w:t>
      </w:r>
      <w:r w:rsidRPr="00E14880">
        <w:rPr>
          <w:color w:val="CC7832"/>
          <w:lang w:val="en-US"/>
        </w:rPr>
        <w:t xml:space="preserve">as </w:t>
      </w:r>
      <w:proofErr w:type="spellStart"/>
      <w:r w:rsidRPr="00E14880">
        <w:rPr>
          <w:color w:val="A9B7C6"/>
          <w:lang w:val="en-US"/>
        </w:rPr>
        <w:t>mav</w:t>
      </w:r>
      <w:proofErr w:type="spellEnd"/>
      <w:r w:rsidRPr="00E14880">
        <w:rPr>
          <w:color w:val="A9B7C6"/>
          <w:lang w:val="en-US"/>
        </w:rPr>
        <w:br/>
        <w:t xml:space="preserve">b = </w:t>
      </w:r>
      <w:r w:rsidRPr="00E14880">
        <w:rPr>
          <w:color w:val="6897BB"/>
          <w:lang w:val="en-US"/>
        </w:rPr>
        <w:t>2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 xml:space="preserve">a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t xml:space="preserve"> = a</w:t>
      </w:r>
      <w:r w:rsidRPr="00E14880">
        <w:rPr>
          <w:color w:val="A9B7C6"/>
          <w:lang w:val="en-US"/>
        </w:rPr>
        <w:br/>
      </w:r>
      <w:proofErr w:type="spellStart"/>
      <w:r w:rsidRPr="00E14880">
        <w:rPr>
          <w:color w:val="A9B7C6"/>
          <w:lang w:val="en-US"/>
        </w:rPr>
        <w:t>xmax</w:t>
      </w:r>
      <w:proofErr w:type="spellEnd"/>
      <w:r w:rsidRPr="00E14880">
        <w:rPr>
          <w:color w:val="A9B7C6"/>
          <w:lang w:val="en-US"/>
        </w:rPr>
        <w:t xml:space="preserve"> = b</w:t>
      </w:r>
      <w:r w:rsidRPr="00E14880">
        <w:rPr>
          <w:color w:val="A9B7C6"/>
          <w:lang w:val="en-US"/>
        </w:rPr>
        <w:br/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t xml:space="preserve">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proofErr w:type="spellStart"/>
      <w:r w:rsidRPr="00E14880">
        <w:rPr>
          <w:color w:val="A9B7C6"/>
          <w:lang w:val="en-US"/>
        </w:rPr>
        <w:t>ymax</w:t>
      </w:r>
      <w:proofErr w:type="spellEnd"/>
      <w:r w:rsidRPr="00E14880">
        <w:rPr>
          <w:color w:val="A9B7C6"/>
          <w:lang w:val="en-US"/>
        </w:rPr>
        <w:t xml:space="preserve"> = b ** </w:t>
      </w:r>
      <w:r w:rsidRPr="00E14880">
        <w:rPr>
          <w:color w:val="6897BB"/>
          <w:lang w:val="en-US"/>
        </w:rPr>
        <w:t xml:space="preserve">3 </w:t>
      </w:r>
      <w:r w:rsidRPr="00E14880">
        <w:rPr>
          <w:color w:val="A9B7C6"/>
          <w:lang w:val="en-US"/>
        </w:rPr>
        <w:t xml:space="preserve">+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 xml:space="preserve">m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= </w:t>
      </w:r>
      <w:r w:rsidRPr="00E14880">
        <w:rPr>
          <w:color w:val="6897BB"/>
          <w:lang w:val="en-US"/>
        </w:rPr>
        <w:t xml:space="preserve">10 </w:t>
      </w:r>
      <w:r w:rsidRPr="00E14880">
        <w:rPr>
          <w:color w:val="A9B7C6"/>
          <w:lang w:val="en-US"/>
        </w:rPr>
        <w:t xml:space="preserve">** </w:t>
      </w:r>
      <w:r w:rsidRPr="00E14880">
        <w:rPr>
          <w:color w:val="6897BB"/>
          <w:lang w:val="en-US"/>
        </w:rPr>
        <w:t>3</w:t>
      </w:r>
      <w:r w:rsidRPr="00E14880">
        <w:rPr>
          <w:color w:val="6897BB"/>
          <w:lang w:val="en-US"/>
        </w:rPr>
        <w:br/>
      </w:r>
      <w:r w:rsidRPr="00E14880">
        <w:rPr>
          <w:color w:val="CC7832"/>
          <w:lang w:val="en-US"/>
        </w:rPr>
        <w:t xml:space="preserve">for </w:t>
      </w:r>
      <w:r w:rsidRPr="00E14880">
        <w:rPr>
          <w:color w:val="A9B7C6"/>
          <w:lang w:val="en-US"/>
        </w:rPr>
        <w:t xml:space="preserve">j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1</w:t>
      </w:r>
      <w:r w:rsidRPr="00E14880">
        <w:rPr>
          <w:color w:val="CC7832"/>
          <w:lang w:val="en-US"/>
        </w:rPr>
        <w:t xml:space="preserve">,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+ </w:t>
      </w:r>
      <w:r w:rsidRPr="00E14880">
        <w:rPr>
          <w:color w:val="6897BB"/>
          <w:lang w:val="en-US"/>
        </w:rPr>
        <w:t>1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</w:r>
      <w:r w:rsidRPr="00E14880">
        <w:rPr>
          <w:color w:val="A9B7C6"/>
          <w:lang w:val="en-US"/>
        </w:rPr>
        <w:lastRenderedPageBreak/>
        <w:t xml:space="preserve">    x = (</w:t>
      </w:r>
      <w:proofErr w:type="spellStart"/>
      <w:r w:rsidRPr="00E14880">
        <w:rPr>
          <w:color w:val="A9B7C6"/>
          <w:lang w:val="en-US"/>
        </w:rPr>
        <w:t>xmax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br/>
        <w:t xml:space="preserve">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y = (</w:t>
      </w:r>
      <w:proofErr w:type="spellStart"/>
      <w:r w:rsidRPr="00E14880">
        <w:rPr>
          <w:color w:val="A9B7C6"/>
          <w:lang w:val="en-US"/>
        </w:rPr>
        <w:t>ymax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br/>
        <w:t xml:space="preserve">    </w:t>
      </w:r>
      <w:r w:rsidRPr="00E14880">
        <w:rPr>
          <w:color w:val="CC7832"/>
          <w:lang w:val="en-US"/>
        </w:rPr>
        <w:t xml:space="preserve">if </w:t>
      </w:r>
      <w:r w:rsidRPr="00E14880">
        <w:rPr>
          <w:color w:val="A9B7C6"/>
          <w:lang w:val="en-US"/>
        </w:rPr>
        <w:t xml:space="preserve">x ** </w:t>
      </w:r>
      <w:r w:rsidRPr="00E14880">
        <w:rPr>
          <w:color w:val="6897BB"/>
          <w:lang w:val="en-US"/>
        </w:rPr>
        <w:t xml:space="preserve">3 </w:t>
      </w:r>
      <w:r w:rsidRPr="00E14880">
        <w:rPr>
          <w:color w:val="A9B7C6"/>
          <w:lang w:val="en-US"/>
        </w:rPr>
        <w:t xml:space="preserve">+ </w:t>
      </w:r>
      <w:r w:rsidRPr="00E14880">
        <w:rPr>
          <w:color w:val="6897BB"/>
          <w:lang w:val="en-US"/>
        </w:rPr>
        <w:t xml:space="preserve">1 </w:t>
      </w:r>
      <w:r w:rsidRPr="00E14880">
        <w:rPr>
          <w:color w:val="A9B7C6"/>
          <w:lang w:val="en-US"/>
        </w:rPr>
        <w:t>&gt; y:</w:t>
      </w:r>
      <w:r w:rsidRPr="00E14880">
        <w:rPr>
          <w:color w:val="A9B7C6"/>
          <w:lang w:val="en-US"/>
        </w:rPr>
        <w:br/>
        <w:t xml:space="preserve">        m +=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</w:r>
      <w:r w:rsidRPr="00E14880">
        <w:rPr>
          <w:color w:val="A9B7C6"/>
          <w:lang w:val="en-US"/>
        </w:rPr>
        <w:t>S = (m/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) * (b - a) * b ** </w:t>
      </w:r>
      <w:r w:rsidRPr="00E14880">
        <w:rPr>
          <w:color w:val="6897BB"/>
          <w:lang w:val="en-US"/>
        </w:rPr>
        <w:t xml:space="preserve">3 </w:t>
      </w:r>
      <w:r w:rsidRPr="00E14880">
        <w:rPr>
          <w:color w:val="A9B7C6"/>
          <w:lang w:val="en-US"/>
        </w:rPr>
        <w:t xml:space="preserve">+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(S)</w:t>
      </w:r>
      <w:r w:rsidRPr="00E14880">
        <w:rPr>
          <w:color w:val="A9B7C6"/>
          <w:lang w:val="en-US"/>
        </w:rPr>
        <w:br/>
        <w:t>S1 = []</w:t>
      </w:r>
      <w:r w:rsidRPr="00E14880">
        <w:rPr>
          <w:color w:val="A9B7C6"/>
          <w:lang w:val="en-US"/>
        </w:rPr>
        <w:br/>
      </w:r>
      <w:r w:rsidRPr="00E14880">
        <w:rPr>
          <w:color w:val="CC7832"/>
          <w:lang w:val="en-US"/>
        </w:rPr>
        <w:t xml:space="preserve">for 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4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*= </w:t>
      </w:r>
      <w:r w:rsidRPr="00E14880">
        <w:rPr>
          <w:color w:val="6897BB"/>
          <w:lang w:val="en-US"/>
        </w:rPr>
        <w:t>10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A9B7C6"/>
          <w:lang w:val="en-US"/>
        </w:rPr>
        <w:t xml:space="preserve">m = </w:t>
      </w:r>
      <w:r w:rsidRPr="00E14880">
        <w:rPr>
          <w:color w:val="6897BB"/>
          <w:lang w:val="en-US"/>
        </w:rPr>
        <w:t>0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CC7832"/>
          <w:lang w:val="en-US"/>
        </w:rPr>
        <w:t xml:space="preserve">for </w:t>
      </w:r>
      <w:r w:rsidRPr="00E14880">
        <w:rPr>
          <w:color w:val="A9B7C6"/>
          <w:lang w:val="en-US"/>
        </w:rPr>
        <w:t xml:space="preserve">j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1</w:t>
      </w:r>
      <w:r w:rsidRPr="00E14880">
        <w:rPr>
          <w:color w:val="CC7832"/>
          <w:lang w:val="en-US"/>
        </w:rPr>
        <w:t xml:space="preserve">,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 + </w:t>
      </w:r>
      <w:r w:rsidRPr="00E14880">
        <w:rPr>
          <w:color w:val="6897BB"/>
          <w:lang w:val="en-US"/>
        </w:rPr>
        <w:t>1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    x = (</w:t>
      </w:r>
      <w:proofErr w:type="spellStart"/>
      <w:r w:rsidRPr="00E14880">
        <w:rPr>
          <w:color w:val="A9B7C6"/>
          <w:lang w:val="en-US"/>
        </w:rPr>
        <w:t>xmax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xmin</w:t>
      </w:r>
      <w:proofErr w:type="spellEnd"/>
      <w:r w:rsidRPr="00E14880">
        <w:rPr>
          <w:color w:val="A9B7C6"/>
          <w:lang w:val="en-US"/>
        </w:rPr>
        <w:br/>
        <w:t xml:space="preserve">        p = </w:t>
      </w:r>
      <w:proofErr w:type="spellStart"/>
      <w:r w:rsidRPr="00E14880">
        <w:rPr>
          <w:color w:val="A9B7C6"/>
          <w:lang w:val="en-US"/>
        </w:rPr>
        <w:t>rnd.random</w:t>
      </w:r>
      <w:proofErr w:type="spellEnd"/>
      <w:r w:rsidRPr="00E14880">
        <w:rPr>
          <w:color w:val="A9B7C6"/>
          <w:lang w:val="en-US"/>
        </w:rPr>
        <w:t>()</w:t>
      </w:r>
      <w:r w:rsidRPr="00E14880">
        <w:rPr>
          <w:color w:val="A9B7C6"/>
          <w:lang w:val="en-US"/>
        </w:rPr>
        <w:br/>
        <w:t xml:space="preserve">        y = (</w:t>
      </w:r>
      <w:proofErr w:type="spellStart"/>
      <w:r w:rsidRPr="00E14880">
        <w:rPr>
          <w:color w:val="A9B7C6"/>
          <w:lang w:val="en-US"/>
        </w:rPr>
        <w:t>ymax</w:t>
      </w:r>
      <w:proofErr w:type="spellEnd"/>
      <w:r w:rsidRPr="00E14880">
        <w:rPr>
          <w:color w:val="A9B7C6"/>
          <w:lang w:val="en-US"/>
        </w:rPr>
        <w:t xml:space="preserve"> -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t xml:space="preserve">) * p + </w:t>
      </w:r>
      <w:proofErr w:type="spellStart"/>
      <w:r w:rsidRPr="00E14880">
        <w:rPr>
          <w:color w:val="A9B7C6"/>
          <w:lang w:val="en-US"/>
        </w:rPr>
        <w:t>ymin</w:t>
      </w:r>
      <w:proofErr w:type="spellEnd"/>
      <w:r w:rsidRPr="00E14880">
        <w:rPr>
          <w:color w:val="A9B7C6"/>
          <w:lang w:val="en-US"/>
        </w:rPr>
        <w:br/>
        <w:t xml:space="preserve">        </w:t>
      </w:r>
      <w:r w:rsidRPr="00E14880">
        <w:rPr>
          <w:color w:val="CC7832"/>
          <w:lang w:val="en-US"/>
        </w:rPr>
        <w:t xml:space="preserve">if </w:t>
      </w:r>
      <w:r w:rsidRPr="00E14880">
        <w:rPr>
          <w:color w:val="A9B7C6"/>
          <w:lang w:val="en-US"/>
        </w:rPr>
        <w:t xml:space="preserve">x ** </w:t>
      </w:r>
      <w:r w:rsidRPr="00E14880">
        <w:rPr>
          <w:color w:val="6897BB"/>
          <w:lang w:val="en-US"/>
        </w:rPr>
        <w:t xml:space="preserve">3 </w:t>
      </w:r>
      <w:r w:rsidRPr="00E14880">
        <w:rPr>
          <w:color w:val="A9B7C6"/>
          <w:lang w:val="en-US"/>
        </w:rPr>
        <w:t xml:space="preserve">+ </w:t>
      </w:r>
      <w:r w:rsidRPr="00E14880">
        <w:rPr>
          <w:color w:val="6897BB"/>
          <w:lang w:val="en-US"/>
        </w:rPr>
        <w:t xml:space="preserve">1 </w:t>
      </w:r>
      <w:r w:rsidRPr="00E14880">
        <w:rPr>
          <w:color w:val="A9B7C6"/>
          <w:lang w:val="en-US"/>
        </w:rPr>
        <w:t>&gt; y:</w:t>
      </w:r>
      <w:r w:rsidRPr="00E14880">
        <w:rPr>
          <w:color w:val="A9B7C6"/>
          <w:lang w:val="en-US"/>
        </w:rPr>
        <w:br/>
        <w:t xml:space="preserve">            m +=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A9B7C6"/>
          <w:lang w:val="en-US"/>
        </w:rPr>
        <w:t xml:space="preserve">S = (m / </w:t>
      </w:r>
      <w:proofErr w:type="spellStart"/>
      <w:r w:rsidRPr="00E14880">
        <w:rPr>
          <w:color w:val="A9B7C6"/>
          <w:lang w:val="en-US"/>
        </w:rPr>
        <w:t>ExpNmb</w:t>
      </w:r>
      <w:proofErr w:type="spellEnd"/>
      <w:r w:rsidRPr="00E14880">
        <w:rPr>
          <w:color w:val="A9B7C6"/>
          <w:lang w:val="en-US"/>
        </w:rPr>
        <w:t xml:space="preserve">) * (b - a) * b ** </w:t>
      </w:r>
      <w:r w:rsidRPr="00E14880">
        <w:rPr>
          <w:color w:val="6897BB"/>
          <w:lang w:val="en-US"/>
        </w:rPr>
        <w:t xml:space="preserve">3 </w:t>
      </w:r>
      <w:r w:rsidRPr="00E14880">
        <w:rPr>
          <w:color w:val="A9B7C6"/>
          <w:lang w:val="en-US"/>
        </w:rPr>
        <w:t xml:space="preserve">+ </w:t>
      </w:r>
      <w:r w:rsidRPr="00E14880">
        <w:rPr>
          <w:color w:val="6897BB"/>
          <w:lang w:val="en-US"/>
        </w:rPr>
        <w:t>1</w:t>
      </w:r>
      <w:r w:rsidRPr="00E14880">
        <w:rPr>
          <w:color w:val="6897BB"/>
          <w:lang w:val="en-US"/>
        </w:rPr>
        <w:br/>
        <w:t xml:space="preserve">    </w:t>
      </w:r>
      <w:r w:rsidRPr="00E14880">
        <w:rPr>
          <w:color w:val="A9B7C6"/>
          <w:lang w:val="en-US"/>
        </w:rPr>
        <w:t>S1.append(S)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(S1)</w:t>
      </w:r>
      <w:r w:rsidRPr="00E14880">
        <w:rPr>
          <w:color w:val="A9B7C6"/>
          <w:lang w:val="en-US"/>
        </w:rPr>
        <w:br/>
        <w:t>Es1 = []</w:t>
      </w:r>
      <w:r w:rsidRPr="00E14880">
        <w:rPr>
          <w:color w:val="A9B7C6"/>
          <w:lang w:val="en-US"/>
        </w:rPr>
        <w:br/>
      </w:r>
      <w:r w:rsidRPr="00E14880">
        <w:rPr>
          <w:color w:val="CC7832"/>
          <w:lang w:val="en-US"/>
        </w:rPr>
        <w:t xml:space="preserve">for 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 </w:t>
      </w:r>
      <w:r w:rsidRPr="00E14880">
        <w:rPr>
          <w:color w:val="CC7832"/>
          <w:lang w:val="en-US"/>
        </w:rPr>
        <w:t xml:space="preserve">in </w:t>
      </w:r>
      <w:r w:rsidRPr="00E14880">
        <w:rPr>
          <w:color w:val="8888C6"/>
          <w:lang w:val="en-US"/>
        </w:rPr>
        <w:t>range</w:t>
      </w:r>
      <w:r w:rsidRPr="00E14880">
        <w:rPr>
          <w:color w:val="A9B7C6"/>
          <w:lang w:val="en-US"/>
        </w:rPr>
        <w:t>(</w:t>
      </w:r>
      <w:r w:rsidRPr="00E14880">
        <w:rPr>
          <w:color w:val="6897BB"/>
          <w:lang w:val="en-US"/>
        </w:rPr>
        <w:t>4</w:t>
      </w:r>
      <w:r w:rsidRPr="00E14880">
        <w:rPr>
          <w:color w:val="A9B7C6"/>
          <w:lang w:val="en-US"/>
        </w:rPr>
        <w:t>):</w:t>
      </w:r>
      <w:r w:rsidRPr="00E14880">
        <w:rPr>
          <w:color w:val="A9B7C6"/>
          <w:lang w:val="en-US"/>
        </w:rPr>
        <w:br/>
        <w:t xml:space="preserve">    a = </w:t>
      </w:r>
      <w:r w:rsidRPr="00E14880">
        <w:rPr>
          <w:color w:val="8888C6"/>
          <w:lang w:val="en-US"/>
        </w:rPr>
        <w:t>abs</w:t>
      </w:r>
      <w:r w:rsidRPr="00E14880">
        <w:rPr>
          <w:color w:val="A9B7C6"/>
          <w:lang w:val="en-US"/>
        </w:rPr>
        <w:t>((S1[</w:t>
      </w:r>
      <w:proofErr w:type="spellStart"/>
      <w:r w:rsidRPr="00E14880">
        <w:rPr>
          <w:color w:val="A9B7C6"/>
          <w:lang w:val="en-US"/>
        </w:rPr>
        <w:t>i</w:t>
      </w:r>
      <w:proofErr w:type="spellEnd"/>
      <w:r w:rsidRPr="00E14880">
        <w:rPr>
          <w:color w:val="A9B7C6"/>
          <w:lang w:val="en-US"/>
        </w:rPr>
        <w:t xml:space="preserve">] - </w:t>
      </w:r>
      <w:r w:rsidRPr="00E14880">
        <w:rPr>
          <w:color w:val="6897BB"/>
          <w:lang w:val="en-US"/>
        </w:rPr>
        <w:t>6</w:t>
      </w:r>
      <w:r w:rsidRPr="00E14880">
        <w:rPr>
          <w:color w:val="A9B7C6"/>
          <w:lang w:val="en-US"/>
        </w:rPr>
        <w:t>)/</w:t>
      </w:r>
      <w:r w:rsidRPr="00E14880">
        <w:rPr>
          <w:color w:val="6897BB"/>
          <w:lang w:val="en-US"/>
        </w:rPr>
        <w:t>6</w:t>
      </w:r>
      <w:r w:rsidRPr="00E14880">
        <w:rPr>
          <w:color w:val="A9B7C6"/>
          <w:lang w:val="en-US"/>
        </w:rPr>
        <w:t>)</w:t>
      </w:r>
      <w:r w:rsidRPr="00E14880">
        <w:rPr>
          <w:color w:val="A9B7C6"/>
          <w:lang w:val="en-US"/>
        </w:rPr>
        <w:br/>
        <w:t xml:space="preserve">    Es1.append(a)</w:t>
      </w:r>
      <w:r w:rsidRPr="00E14880">
        <w:rPr>
          <w:color w:val="A9B7C6"/>
          <w:lang w:val="en-US"/>
        </w:rPr>
        <w:br/>
      </w:r>
      <w:r w:rsidRPr="00E14880">
        <w:rPr>
          <w:color w:val="8888C6"/>
          <w:lang w:val="en-US"/>
        </w:rPr>
        <w:t>print</w:t>
      </w:r>
      <w:r w:rsidRPr="00E14880">
        <w:rPr>
          <w:color w:val="A9B7C6"/>
          <w:lang w:val="en-US"/>
        </w:rPr>
        <w:t>(Es1)</w:t>
      </w:r>
    </w:p>
    <w:p w14:paraId="15F1E79C" w14:textId="77777777" w:rsidR="00813394" w:rsidRDefault="00813394" w:rsidP="00813394">
      <w:pPr>
        <w:pStyle w:val="af5"/>
        <w:ind w:left="1104"/>
        <w:rPr>
          <w:bCs/>
          <w:iCs/>
          <w:sz w:val="28"/>
          <w:szCs w:val="28"/>
        </w:rPr>
      </w:pPr>
      <w:r w:rsidRPr="00813394">
        <w:rPr>
          <w:bCs/>
          <w:iCs/>
          <w:sz w:val="28"/>
          <w:szCs w:val="28"/>
        </w:rPr>
        <w:t>Результат</w:t>
      </w:r>
      <w:r>
        <w:rPr>
          <w:bCs/>
          <w:iCs/>
          <w:sz w:val="28"/>
          <w:szCs w:val="28"/>
        </w:rPr>
        <w:t>:</w:t>
      </w:r>
    </w:p>
    <w:p w14:paraId="6A0D8BF4" w14:textId="77777777" w:rsidR="00E14880" w:rsidRPr="00E14880" w:rsidRDefault="00E14880" w:rsidP="00E14880">
      <w:pPr>
        <w:pStyle w:val="af5"/>
        <w:rPr>
          <w:bCs/>
          <w:iCs/>
          <w:szCs w:val="24"/>
        </w:rPr>
      </w:pPr>
      <w:r w:rsidRPr="00E14880">
        <w:rPr>
          <w:bCs/>
          <w:iCs/>
          <w:szCs w:val="24"/>
        </w:rPr>
        <w:t>6.504</w:t>
      </w:r>
    </w:p>
    <w:p w14:paraId="24BF0D26" w14:textId="77777777" w:rsidR="00E14880" w:rsidRPr="00E14880" w:rsidRDefault="00E14880" w:rsidP="00E14880">
      <w:pPr>
        <w:pStyle w:val="af5"/>
        <w:rPr>
          <w:bCs/>
          <w:iCs/>
          <w:szCs w:val="24"/>
        </w:rPr>
      </w:pPr>
      <w:r w:rsidRPr="00E14880">
        <w:rPr>
          <w:bCs/>
          <w:iCs/>
          <w:szCs w:val="24"/>
        </w:rPr>
        <w:t>[6.312, 6.33856, 6.328624, 6.3350032]</w:t>
      </w:r>
    </w:p>
    <w:p w14:paraId="31C45801" w14:textId="50683ECC" w:rsidR="00813394" w:rsidRPr="00E14880" w:rsidRDefault="00E14880" w:rsidP="00E14880">
      <w:pPr>
        <w:pStyle w:val="af5"/>
        <w:rPr>
          <w:bCs/>
          <w:iCs/>
          <w:szCs w:val="24"/>
        </w:rPr>
      </w:pPr>
      <w:r w:rsidRPr="00E14880">
        <w:rPr>
          <w:bCs/>
          <w:iCs/>
          <w:szCs w:val="24"/>
        </w:rPr>
        <w:t>[0.052000000000000046, 0.0564266666666667, 0.0547706666666666, 0.055833866666666676]</w:t>
      </w:r>
    </w:p>
    <w:p w14:paraId="00E680B8" w14:textId="77777777" w:rsidR="00813394" w:rsidRPr="00813394" w:rsidRDefault="00813394" w:rsidP="00813394">
      <w:pPr>
        <w:pStyle w:val="af5"/>
        <w:rPr>
          <w:bCs/>
          <w:iCs/>
          <w:sz w:val="28"/>
          <w:szCs w:val="28"/>
        </w:rPr>
      </w:pPr>
    </w:p>
    <w:p w14:paraId="2721D06F" w14:textId="77777777" w:rsidR="003936FA" w:rsidRDefault="003936FA" w:rsidP="003936FA">
      <w:pPr>
        <w:pStyle w:val="afd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B26F52" w14:textId="77777777" w:rsidR="003936FA" w:rsidRPr="003936FA" w:rsidRDefault="003936FA" w:rsidP="003936FA">
      <w:pPr>
        <w:spacing w:line="360" w:lineRule="auto"/>
        <w:ind w:left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2469688" w14:textId="77777777" w:rsidR="003936FA" w:rsidRPr="003936FA" w:rsidRDefault="003936FA" w:rsidP="003936FA">
      <w:pPr>
        <w:pStyle w:val="afd"/>
        <w:spacing w:line="360" w:lineRule="auto"/>
        <w:ind w:left="1092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A2939E" w14:textId="77777777" w:rsidR="003936FA" w:rsidRPr="003936FA" w:rsidRDefault="003936FA" w:rsidP="003936FA">
      <w:pPr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3E26324F" w14:textId="77777777" w:rsidR="003936FA" w:rsidRPr="003936FA" w:rsidRDefault="003936FA" w:rsidP="003936FA">
      <w:pPr>
        <w:pStyle w:val="afd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F4A7A" w14:textId="77777777" w:rsidR="00951D27" w:rsidRPr="00C66CDB" w:rsidRDefault="00951D27" w:rsidP="00951D2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951D27" w:rsidRPr="00C66CDB" w:rsidSect="00C66CDB">
      <w:footerReference w:type="default" r:id="rId26"/>
      <w:pgSz w:w="11906" w:h="16838"/>
      <w:pgMar w:top="1134" w:right="1134" w:bottom="1134" w:left="1134" w:header="720" w:footer="709" w:gutter="0"/>
      <w:pgNumType w:start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0282" w14:textId="77777777" w:rsidR="009718A8" w:rsidRDefault="009718A8" w:rsidP="00CC5FED">
      <w:pPr>
        <w:spacing w:after="0" w:line="240" w:lineRule="auto"/>
      </w:pPr>
      <w:r>
        <w:separator/>
      </w:r>
    </w:p>
  </w:endnote>
  <w:endnote w:type="continuationSeparator" w:id="0">
    <w:p w14:paraId="29C77AC0" w14:textId="77777777" w:rsidR="009718A8" w:rsidRDefault="009718A8" w:rsidP="00CC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ant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font348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0DBF" w14:textId="77777777" w:rsidR="00CC67C5" w:rsidRDefault="00CC67C5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281245A2" w14:textId="77777777" w:rsidR="00CC67C5" w:rsidRDefault="00CC67C5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016C" w14:textId="77777777" w:rsidR="009718A8" w:rsidRDefault="009718A8" w:rsidP="00CC5FED">
      <w:pPr>
        <w:spacing w:after="0" w:line="240" w:lineRule="auto"/>
      </w:pPr>
      <w:r>
        <w:separator/>
      </w:r>
    </w:p>
  </w:footnote>
  <w:footnote w:type="continuationSeparator" w:id="0">
    <w:p w14:paraId="3467010E" w14:textId="77777777" w:rsidR="009718A8" w:rsidRDefault="009718A8" w:rsidP="00CC5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3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5" w15:restartNumberingAfterBreak="0">
    <w:nsid w:val="00000006"/>
    <w:multiLevelType w:val="multilevel"/>
    <w:tmpl w:val="00000006"/>
    <w:name w:val="WWNum7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Num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353" w:hanging="360"/>
      </w:pPr>
      <w:rPr>
        <w:rFonts w:ascii="OpenSymbol" w:hAnsi="OpenSymbol" w:cs="OpenSymbol"/>
        <w:sz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Num9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353" w:hanging="360"/>
      </w:pPr>
      <w:rPr>
        <w:rFonts w:ascii="OpenSymbol" w:hAnsi="OpenSymbol" w:cs="Open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00000009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Num11"/>
    <w:lvl w:ilvl="0">
      <w:start w:val="1"/>
      <w:numFmt w:val="decimal"/>
      <w:lvlText w:val="Шаг 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4387CAD"/>
    <w:multiLevelType w:val="hybridMultilevel"/>
    <w:tmpl w:val="A7608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F531B6"/>
    <w:multiLevelType w:val="multilevel"/>
    <w:tmpl w:val="BCE63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8C3506C"/>
    <w:multiLevelType w:val="multilevel"/>
    <w:tmpl w:val="0C6AB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0652823"/>
    <w:multiLevelType w:val="hybridMultilevel"/>
    <w:tmpl w:val="8DC40A7A"/>
    <w:lvl w:ilvl="0" w:tplc="857ED85A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16A906F5"/>
    <w:multiLevelType w:val="hybridMultilevel"/>
    <w:tmpl w:val="8AC41C1E"/>
    <w:lvl w:ilvl="0" w:tplc="2CB6A74C">
      <w:start w:val="2"/>
      <w:numFmt w:val="bullet"/>
      <w:lvlText w:val=""/>
      <w:lvlJc w:val="left"/>
      <w:pPr>
        <w:ind w:left="1069" w:hanging="360"/>
      </w:pPr>
      <w:rPr>
        <w:rFonts w:ascii="Symbol" w:eastAsia="font348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82320DF"/>
    <w:multiLevelType w:val="hybridMultilevel"/>
    <w:tmpl w:val="1F1AB36E"/>
    <w:lvl w:ilvl="0" w:tplc="6A14F51E">
      <w:start w:val="1"/>
      <w:numFmt w:val="decimal"/>
      <w:lvlText w:val="%1."/>
      <w:lvlJc w:val="left"/>
      <w:pPr>
        <w:ind w:left="1092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B8869CF"/>
    <w:multiLevelType w:val="multilevel"/>
    <w:tmpl w:val="CAE65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3"/>
        <w:szCs w:val="23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23D67CC7"/>
    <w:multiLevelType w:val="multilevel"/>
    <w:tmpl w:val="703069E6"/>
    <w:lvl w:ilvl="0">
      <w:start w:val="1"/>
      <w:numFmt w:val="bullet"/>
      <w:lvlText w:val="-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4F7443E"/>
    <w:multiLevelType w:val="multilevel"/>
    <w:tmpl w:val="6E0092E2"/>
    <w:lvl w:ilvl="0">
      <w:start w:val="1"/>
      <w:numFmt w:val="bullet"/>
      <w:lvlText w:val="-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6F25B89"/>
    <w:multiLevelType w:val="hybridMultilevel"/>
    <w:tmpl w:val="37B20CE4"/>
    <w:lvl w:ilvl="0" w:tplc="8326A69C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2" w15:restartNumberingAfterBreak="0">
    <w:nsid w:val="34C81CA6"/>
    <w:multiLevelType w:val="hybridMultilevel"/>
    <w:tmpl w:val="94FE82EC"/>
    <w:lvl w:ilvl="0" w:tplc="1BCE14B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182F"/>
    <w:multiLevelType w:val="multilevel"/>
    <w:tmpl w:val="113A2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D9B316C"/>
    <w:multiLevelType w:val="multilevel"/>
    <w:tmpl w:val="605ABB9E"/>
    <w:lvl w:ilvl="0">
      <w:start w:val="1"/>
      <w:numFmt w:val="decimal"/>
      <w:lvlText w:val="%1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2335D"/>
    <w:multiLevelType w:val="hybridMultilevel"/>
    <w:tmpl w:val="598A8D04"/>
    <w:lvl w:ilvl="0" w:tplc="7AE4E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80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82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8C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8F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23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A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46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64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F295321"/>
    <w:multiLevelType w:val="multilevel"/>
    <w:tmpl w:val="C04484E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ED334A8"/>
    <w:multiLevelType w:val="multilevel"/>
    <w:tmpl w:val="8A22AF96"/>
    <w:lvl w:ilvl="0">
      <w:start w:val="1"/>
      <w:numFmt w:val="decimal"/>
      <w:lvlText w:val="Шаг 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58286F"/>
    <w:multiLevelType w:val="hybridMultilevel"/>
    <w:tmpl w:val="491E8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A7894"/>
    <w:multiLevelType w:val="multilevel"/>
    <w:tmpl w:val="2AC08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C6F60"/>
    <w:multiLevelType w:val="multilevel"/>
    <w:tmpl w:val="EEDC2CB2"/>
    <w:lvl w:ilvl="0">
      <w:start w:val="1"/>
      <w:numFmt w:val="bullet"/>
      <w:lvlText w:val="-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10514DF"/>
    <w:multiLevelType w:val="hybridMultilevel"/>
    <w:tmpl w:val="2428556E"/>
    <w:lvl w:ilvl="0" w:tplc="E9AE7D02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31"/>
  </w:num>
  <w:num w:numId="14">
    <w:abstractNumId w:val="16"/>
  </w:num>
  <w:num w:numId="15">
    <w:abstractNumId w:val="14"/>
  </w:num>
  <w:num w:numId="16">
    <w:abstractNumId w:val="18"/>
  </w:num>
  <w:num w:numId="17">
    <w:abstractNumId w:val="27"/>
  </w:num>
  <w:num w:numId="18">
    <w:abstractNumId w:val="29"/>
  </w:num>
  <w:num w:numId="19">
    <w:abstractNumId w:val="20"/>
  </w:num>
  <w:num w:numId="20">
    <w:abstractNumId w:val="26"/>
  </w:num>
  <w:num w:numId="21">
    <w:abstractNumId w:val="24"/>
  </w:num>
  <w:num w:numId="22">
    <w:abstractNumId w:val="19"/>
  </w:num>
  <w:num w:numId="23">
    <w:abstractNumId w:val="13"/>
  </w:num>
  <w:num w:numId="24">
    <w:abstractNumId w:val="23"/>
  </w:num>
  <w:num w:numId="25">
    <w:abstractNumId w:val="30"/>
  </w:num>
  <w:num w:numId="26">
    <w:abstractNumId w:val="25"/>
  </w:num>
  <w:num w:numId="27">
    <w:abstractNumId w:val="12"/>
  </w:num>
  <w:num w:numId="28">
    <w:abstractNumId w:val="17"/>
  </w:num>
  <w:num w:numId="29">
    <w:abstractNumId w:val="28"/>
  </w:num>
  <w:num w:numId="30">
    <w:abstractNumId w:val="22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C"/>
    <w:rsid w:val="00002B05"/>
    <w:rsid w:val="00006F31"/>
    <w:rsid w:val="00022CC7"/>
    <w:rsid w:val="000336C3"/>
    <w:rsid w:val="00047274"/>
    <w:rsid w:val="0006756C"/>
    <w:rsid w:val="000A4686"/>
    <w:rsid w:val="000B1410"/>
    <w:rsid w:val="000D0DD1"/>
    <w:rsid w:val="000F04C5"/>
    <w:rsid w:val="00141D66"/>
    <w:rsid w:val="001461B0"/>
    <w:rsid w:val="0017210F"/>
    <w:rsid w:val="00173C85"/>
    <w:rsid w:val="001967F6"/>
    <w:rsid w:val="001A4F29"/>
    <w:rsid w:val="001C267C"/>
    <w:rsid w:val="001D1454"/>
    <w:rsid w:val="001D75E3"/>
    <w:rsid w:val="001F2BD5"/>
    <w:rsid w:val="0020590C"/>
    <w:rsid w:val="0025733E"/>
    <w:rsid w:val="00272109"/>
    <w:rsid w:val="00284271"/>
    <w:rsid w:val="00292B55"/>
    <w:rsid w:val="002A38C8"/>
    <w:rsid w:val="002B40A7"/>
    <w:rsid w:val="002C02DE"/>
    <w:rsid w:val="002D5298"/>
    <w:rsid w:val="002F6356"/>
    <w:rsid w:val="002F6FC1"/>
    <w:rsid w:val="00310041"/>
    <w:rsid w:val="00342526"/>
    <w:rsid w:val="00344768"/>
    <w:rsid w:val="00350266"/>
    <w:rsid w:val="0035515A"/>
    <w:rsid w:val="003639A6"/>
    <w:rsid w:val="003641B4"/>
    <w:rsid w:val="003852F1"/>
    <w:rsid w:val="003936FA"/>
    <w:rsid w:val="003F4F5C"/>
    <w:rsid w:val="00421C19"/>
    <w:rsid w:val="004228C7"/>
    <w:rsid w:val="004324CC"/>
    <w:rsid w:val="004326A0"/>
    <w:rsid w:val="004479E7"/>
    <w:rsid w:val="0045195D"/>
    <w:rsid w:val="004534B8"/>
    <w:rsid w:val="00477898"/>
    <w:rsid w:val="004879B2"/>
    <w:rsid w:val="00491D52"/>
    <w:rsid w:val="00494987"/>
    <w:rsid w:val="004B79B8"/>
    <w:rsid w:val="004C243C"/>
    <w:rsid w:val="004D64DA"/>
    <w:rsid w:val="00504D55"/>
    <w:rsid w:val="005173B0"/>
    <w:rsid w:val="00522B60"/>
    <w:rsid w:val="00524654"/>
    <w:rsid w:val="0052740B"/>
    <w:rsid w:val="00544CD9"/>
    <w:rsid w:val="005E7ED5"/>
    <w:rsid w:val="005F3B92"/>
    <w:rsid w:val="00604823"/>
    <w:rsid w:val="00615370"/>
    <w:rsid w:val="00621D2D"/>
    <w:rsid w:val="00633949"/>
    <w:rsid w:val="006637E6"/>
    <w:rsid w:val="00665BAD"/>
    <w:rsid w:val="006A1C0B"/>
    <w:rsid w:val="006B588C"/>
    <w:rsid w:val="006B5F23"/>
    <w:rsid w:val="007050BE"/>
    <w:rsid w:val="00721A4D"/>
    <w:rsid w:val="007474D9"/>
    <w:rsid w:val="00774D84"/>
    <w:rsid w:val="00776287"/>
    <w:rsid w:val="007D6FB0"/>
    <w:rsid w:val="007F336C"/>
    <w:rsid w:val="007F6476"/>
    <w:rsid w:val="008115A7"/>
    <w:rsid w:val="00813394"/>
    <w:rsid w:val="00825F32"/>
    <w:rsid w:val="00840BAF"/>
    <w:rsid w:val="00851EC9"/>
    <w:rsid w:val="00855ED2"/>
    <w:rsid w:val="0087612C"/>
    <w:rsid w:val="00887DDE"/>
    <w:rsid w:val="00891389"/>
    <w:rsid w:val="00894530"/>
    <w:rsid w:val="008C1527"/>
    <w:rsid w:val="008C41C4"/>
    <w:rsid w:val="008C4AD2"/>
    <w:rsid w:val="008D5EC1"/>
    <w:rsid w:val="008E357C"/>
    <w:rsid w:val="00903B32"/>
    <w:rsid w:val="009057FE"/>
    <w:rsid w:val="00911D11"/>
    <w:rsid w:val="00923226"/>
    <w:rsid w:val="009447A5"/>
    <w:rsid w:val="00951D27"/>
    <w:rsid w:val="009613FD"/>
    <w:rsid w:val="009615A2"/>
    <w:rsid w:val="009718A8"/>
    <w:rsid w:val="009B4117"/>
    <w:rsid w:val="009B42E2"/>
    <w:rsid w:val="00A30C00"/>
    <w:rsid w:val="00A30C15"/>
    <w:rsid w:val="00A43A42"/>
    <w:rsid w:val="00A45FF5"/>
    <w:rsid w:val="00A47FC8"/>
    <w:rsid w:val="00A54416"/>
    <w:rsid w:val="00A77D56"/>
    <w:rsid w:val="00A97E6E"/>
    <w:rsid w:val="00AA21ED"/>
    <w:rsid w:val="00AA25CB"/>
    <w:rsid w:val="00AB383D"/>
    <w:rsid w:val="00AC0627"/>
    <w:rsid w:val="00AD01EC"/>
    <w:rsid w:val="00B22A2F"/>
    <w:rsid w:val="00B36825"/>
    <w:rsid w:val="00B40EEC"/>
    <w:rsid w:val="00B42C9D"/>
    <w:rsid w:val="00B55E12"/>
    <w:rsid w:val="00B71099"/>
    <w:rsid w:val="00B7366F"/>
    <w:rsid w:val="00BC3455"/>
    <w:rsid w:val="00BC363A"/>
    <w:rsid w:val="00BD1A22"/>
    <w:rsid w:val="00BF0FBE"/>
    <w:rsid w:val="00C016E8"/>
    <w:rsid w:val="00C31B1B"/>
    <w:rsid w:val="00C52691"/>
    <w:rsid w:val="00C64AEE"/>
    <w:rsid w:val="00C656C3"/>
    <w:rsid w:val="00C66CDB"/>
    <w:rsid w:val="00C869D6"/>
    <w:rsid w:val="00CA0725"/>
    <w:rsid w:val="00CC5FED"/>
    <w:rsid w:val="00CC67C5"/>
    <w:rsid w:val="00CD08B1"/>
    <w:rsid w:val="00CE1089"/>
    <w:rsid w:val="00D05F98"/>
    <w:rsid w:val="00D42A7E"/>
    <w:rsid w:val="00D54125"/>
    <w:rsid w:val="00D56B13"/>
    <w:rsid w:val="00D874C4"/>
    <w:rsid w:val="00DD0286"/>
    <w:rsid w:val="00E14880"/>
    <w:rsid w:val="00E3182F"/>
    <w:rsid w:val="00E85E5B"/>
    <w:rsid w:val="00ED4708"/>
    <w:rsid w:val="00EE6A9C"/>
    <w:rsid w:val="00EF6472"/>
    <w:rsid w:val="00F20A6D"/>
    <w:rsid w:val="00F33551"/>
    <w:rsid w:val="00F5088A"/>
    <w:rsid w:val="00F664F0"/>
    <w:rsid w:val="00F66F37"/>
    <w:rsid w:val="00F80788"/>
    <w:rsid w:val="00F878BD"/>
    <w:rsid w:val="00F9452B"/>
    <w:rsid w:val="00FA0591"/>
    <w:rsid w:val="00FA4ADC"/>
    <w:rsid w:val="00FB2A4C"/>
    <w:rsid w:val="00FC1BFC"/>
    <w:rsid w:val="00FC2DAE"/>
    <w:rsid w:val="00FD316E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E8A9F"/>
  <w15:docId w15:val="{0C552D89-A82A-6E48-9732-8F855849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4CC"/>
    <w:pPr>
      <w:suppressAutoHyphens/>
    </w:pPr>
    <w:rPr>
      <w:rFonts w:ascii="Calibri" w:eastAsia="Calibri" w:hAnsi="Calibri" w:cs="font348"/>
    </w:rPr>
  </w:style>
  <w:style w:type="paragraph" w:styleId="1">
    <w:name w:val="heading 1"/>
    <w:basedOn w:val="a"/>
    <w:next w:val="a"/>
    <w:link w:val="10"/>
    <w:qFormat/>
    <w:rsid w:val="004324CC"/>
    <w:pPr>
      <w:keepNext/>
      <w:keepLines/>
      <w:spacing w:before="480" w:after="0"/>
      <w:outlineLvl w:val="0"/>
    </w:pPr>
    <w:rPr>
      <w:rFonts w:ascii="Cambria" w:eastAsia="font348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4324CC"/>
    <w:pPr>
      <w:keepNext/>
      <w:keepLines/>
      <w:spacing w:before="200" w:after="0"/>
      <w:outlineLvl w:val="1"/>
    </w:pPr>
    <w:rPr>
      <w:rFonts w:ascii="Cambria" w:eastAsia="font348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4324CC"/>
    <w:pPr>
      <w:keepNext/>
      <w:keepLines/>
      <w:spacing w:before="200" w:after="0"/>
      <w:outlineLvl w:val="2"/>
    </w:pPr>
    <w:rPr>
      <w:rFonts w:ascii="Cambria" w:eastAsia="font348" w:hAnsi="Cambria"/>
      <w:b/>
      <w:bCs/>
      <w:color w:val="4F81BD"/>
      <w:lang w:eastAsia="ru-RU"/>
    </w:rPr>
  </w:style>
  <w:style w:type="paragraph" w:styleId="4">
    <w:name w:val="heading 4"/>
    <w:basedOn w:val="a"/>
    <w:next w:val="a"/>
    <w:link w:val="40"/>
    <w:qFormat/>
    <w:rsid w:val="004324CC"/>
    <w:pPr>
      <w:keepNext/>
      <w:keepLines/>
      <w:spacing w:before="40" w:after="0" w:line="259" w:lineRule="auto"/>
      <w:outlineLvl w:val="3"/>
    </w:pPr>
    <w:rPr>
      <w:rFonts w:ascii="Cambria" w:eastAsia="font348" w:hAnsi="Cambria"/>
      <w:i/>
      <w:iCs/>
      <w:color w:val="365F91"/>
    </w:rPr>
  </w:style>
  <w:style w:type="paragraph" w:styleId="5">
    <w:name w:val="heading 5"/>
    <w:basedOn w:val="11"/>
    <w:next w:val="11"/>
    <w:link w:val="50"/>
    <w:rsid w:val="000B141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4324CC"/>
    <w:pPr>
      <w:keepNext/>
      <w:keepLines/>
      <w:spacing w:before="40" w:after="0" w:line="259" w:lineRule="auto"/>
      <w:outlineLvl w:val="5"/>
    </w:pPr>
    <w:rPr>
      <w:rFonts w:ascii="Cambria" w:eastAsia="font348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24CC"/>
    <w:rPr>
      <w:rFonts w:ascii="Cambria" w:eastAsia="font348" w:hAnsi="Cambria" w:cs="font348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324CC"/>
    <w:rPr>
      <w:rFonts w:ascii="Cambria" w:eastAsia="font348" w:hAnsi="Cambria" w:cs="font348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4324CC"/>
    <w:rPr>
      <w:rFonts w:ascii="Cambria" w:eastAsia="font348" w:hAnsi="Cambria" w:cs="font348"/>
      <w:b/>
      <w:bCs/>
      <w:color w:val="4F81BD"/>
      <w:lang w:eastAsia="ru-RU"/>
    </w:rPr>
  </w:style>
  <w:style w:type="character" w:customStyle="1" w:styleId="40">
    <w:name w:val="Заголовок 4 Знак"/>
    <w:basedOn w:val="a0"/>
    <w:link w:val="4"/>
    <w:rsid w:val="004324CC"/>
    <w:rPr>
      <w:rFonts w:ascii="Cambria" w:eastAsia="font348" w:hAnsi="Cambria" w:cs="font348"/>
      <w:i/>
      <w:iCs/>
      <w:color w:val="365F91"/>
    </w:rPr>
  </w:style>
  <w:style w:type="character" w:customStyle="1" w:styleId="60">
    <w:name w:val="Заголовок 6 Знак"/>
    <w:basedOn w:val="a0"/>
    <w:link w:val="6"/>
    <w:rsid w:val="004324CC"/>
    <w:rPr>
      <w:rFonts w:ascii="Cambria" w:eastAsia="font348" w:hAnsi="Cambria" w:cs="font348"/>
      <w:color w:val="243F60"/>
    </w:rPr>
  </w:style>
  <w:style w:type="character" w:customStyle="1" w:styleId="12">
    <w:name w:val="Основной шрифт абзаца1"/>
    <w:rsid w:val="004324CC"/>
  </w:style>
  <w:style w:type="character" w:customStyle="1" w:styleId="a3">
    <w:name w:val="Текст выноски Знак"/>
    <w:basedOn w:val="12"/>
    <w:uiPriority w:val="99"/>
    <w:rsid w:val="004324CC"/>
    <w:rPr>
      <w:rFonts w:ascii="Tahoma" w:hAnsi="Tahoma" w:cs="Tahoma"/>
      <w:sz w:val="16"/>
      <w:szCs w:val="16"/>
    </w:rPr>
  </w:style>
  <w:style w:type="character" w:styleId="a4">
    <w:name w:val="Hyperlink"/>
    <w:basedOn w:val="12"/>
    <w:uiPriority w:val="99"/>
    <w:rsid w:val="004324CC"/>
    <w:rPr>
      <w:color w:val="0000FF"/>
      <w:u w:val="single"/>
    </w:rPr>
  </w:style>
  <w:style w:type="character" w:customStyle="1" w:styleId="a5">
    <w:name w:val="Верхний колонтитул Знак"/>
    <w:basedOn w:val="12"/>
    <w:rsid w:val="004324CC"/>
  </w:style>
  <w:style w:type="character" w:customStyle="1" w:styleId="a6">
    <w:name w:val="Нижний колонтитул Знак"/>
    <w:basedOn w:val="12"/>
    <w:uiPriority w:val="99"/>
    <w:rsid w:val="004324CC"/>
  </w:style>
  <w:style w:type="character" w:customStyle="1" w:styleId="apple-converted-space">
    <w:name w:val="apple-converted-space"/>
    <w:basedOn w:val="12"/>
    <w:rsid w:val="004324CC"/>
  </w:style>
  <w:style w:type="character" w:customStyle="1" w:styleId="a7">
    <w:name w:val="Текст Знак"/>
    <w:basedOn w:val="12"/>
    <w:rsid w:val="004324CC"/>
    <w:rPr>
      <w:rFonts w:ascii="Consolas" w:hAnsi="Consolas"/>
      <w:sz w:val="21"/>
      <w:szCs w:val="21"/>
    </w:rPr>
  </w:style>
  <w:style w:type="character" w:styleId="a8">
    <w:name w:val="Emphasis"/>
    <w:basedOn w:val="12"/>
    <w:qFormat/>
    <w:rsid w:val="004324CC"/>
    <w:rPr>
      <w:i/>
      <w:iCs/>
    </w:rPr>
  </w:style>
  <w:style w:type="character" w:customStyle="1" w:styleId="13">
    <w:name w:val="Строгий1"/>
    <w:basedOn w:val="12"/>
    <w:rsid w:val="004324CC"/>
    <w:rPr>
      <w:b/>
      <w:bCs/>
    </w:rPr>
  </w:style>
  <w:style w:type="character" w:customStyle="1" w:styleId="14">
    <w:name w:val="Замещающий текст1"/>
    <w:basedOn w:val="12"/>
    <w:rsid w:val="004324CC"/>
    <w:rPr>
      <w:color w:val="808080"/>
    </w:rPr>
  </w:style>
  <w:style w:type="character" w:customStyle="1" w:styleId="a9">
    <w:name w:val="Диплом Знак"/>
    <w:basedOn w:val="12"/>
    <w:rsid w:val="004324C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1">
    <w:name w:val="Основной текст 2 Знак"/>
    <w:basedOn w:val="12"/>
    <w:rsid w:val="004324C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12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12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Просмотренная гиперссылка1"/>
    <w:basedOn w:val="12"/>
    <w:rsid w:val="004324CC"/>
    <w:rPr>
      <w:color w:val="800080"/>
      <w:u w:val="single"/>
    </w:rPr>
  </w:style>
  <w:style w:type="character" w:customStyle="1" w:styleId="ac">
    <w:name w:val="Ссылка указателя"/>
    <w:rsid w:val="004324CC"/>
  </w:style>
  <w:style w:type="character" w:styleId="ad">
    <w:name w:val="Strong"/>
    <w:qFormat/>
    <w:rsid w:val="004324CC"/>
    <w:rPr>
      <w:b/>
      <w:bCs/>
    </w:rPr>
  </w:style>
  <w:style w:type="character" w:customStyle="1" w:styleId="ListLabel1">
    <w:name w:val="ListLabel 1"/>
    <w:rsid w:val="004324CC"/>
    <w:rPr>
      <w:rFonts w:cs="Symbol"/>
    </w:rPr>
  </w:style>
  <w:style w:type="character" w:customStyle="1" w:styleId="ListLabel2">
    <w:name w:val="ListLabel 2"/>
    <w:rsid w:val="004324CC"/>
    <w:rPr>
      <w:rFonts w:cs="Courier New"/>
    </w:rPr>
  </w:style>
  <w:style w:type="character" w:customStyle="1" w:styleId="ListLabel3">
    <w:name w:val="ListLabel 3"/>
    <w:rsid w:val="004324CC"/>
    <w:rPr>
      <w:rFonts w:cs="Wingdings"/>
    </w:rPr>
  </w:style>
  <w:style w:type="character" w:customStyle="1" w:styleId="ListLabel4">
    <w:name w:val="ListLabel 4"/>
    <w:rsid w:val="004324CC"/>
    <w:rPr>
      <w:rFonts w:cs="Symbol"/>
    </w:rPr>
  </w:style>
  <w:style w:type="character" w:customStyle="1" w:styleId="ListLabel5">
    <w:name w:val="ListLabel 5"/>
    <w:rsid w:val="004324CC"/>
    <w:rPr>
      <w:rFonts w:cs="Courier New"/>
    </w:rPr>
  </w:style>
  <w:style w:type="character" w:customStyle="1" w:styleId="ListLabel6">
    <w:name w:val="ListLabel 6"/>
    <w:rsid w:val="004324CC"/>
    <w:rPr>
      <w:rFonts w:cs="Wingdings"/>
    </w:rPr>
  </w:style>
  <w:style w:type="character" w:customStyle="1" w:styleId="ListLabel7">
    <w:name w:val="ListLabel 7"/>
    <w:rsid w:val="004324CC"/>
    <w:rPr>
      <w:rFonts w:cs="Symbol"/>
    </w:rPr>
  </w:style>
  <w:style w:type="character" w:customStyle="1" w:styleId="ListLabel8">
    <w:name w:val="ListLabel 8"/>
    <w:rsid w:val="004324CC"/>
    <w:rPr>
      <w:rFonts w:cs="Courier New"/>
    </w:rPr>
  </w:style>
  <w:style w:type="character" w:customStyle="1" w:styleId="ListLabel9">
    <w:name w:val="ListLabel 9"/>
    <w:rsid w:val="004324CC"/>
    <w:rPr>
      <w:rFonts w:cs="Wingdings"/>
    </w:rPr>
  </w:style>
  <w:style w:type="character" w:customStyle="1" w:styleId="ListLabel10">
    <w:name w:val="ListLabel 10"/>
    <w:rsid w:val="004324CC"/>
    <w:rPr>
      <w:rFonts w:ascii="Times New Roman" w:hAnsi="Times New Roman" w:cs="Symbol"/>
      <w:sz w:val="28"/>
    </w:rPr>
  </w:style>
  <w:style w:type="character" w:customStyle="1" w:styleId="ListLabel11">
    <w:name w:val="ListLabel 11"/>
    <w:rsid w:val="004324CC"/>
    <w:rPr>
      <w:rFonts w:cs="Courier New"/>
    </w:rPr>
  </w:style>
  <w:style w:type="character" w:customStyle="1" w:styleId="ListLabel12">
    <w:name w:val="ListLabel 12"/>
    <w:rsid w:val="004324CC"/>
    <w:rPr>
      <w:rFonts w:cs="Wingdings"/>
    </w:rPr>
  </w:style>
  <w:style w:type="character" w:customStyle="1" w:styleId="ListLabel13">
    <w:name w:val="ListLabel 13"/>
    <w:rsid w:val="004324CC"/>
    <w:rPr>
      <w:rFonts w:cs="Symbol"/>
    </w:rPr>
  </w:style>
  <w:style w:type="character" w:customStyle="1" w:styleId="ListLabel14">
    <w:name w:val="ListLabel 14"/>
    <w:rsid w:val="004324CC"/>
    <w:rPr>
      <w:rFonts w:cs="Courier New"/>
    </w:rPr>
  </w:style>
  <w:style w:type="character" w:customStyle="1" w:styleId="ListLabel15">
    <w:name w:val="ListLabel 15"/>
    <w:rsid w:val="004324CC"/>
    <w:rPr>
      <w:rFonts w:cs="Wingdings"/>
    </w:rPr>
  </w:style>
  <w:style w:type="character" w:customStyle="1" w:styleId="ListLabel16">
    <w:name w:val="ListLabel 16"/>
    <w:rsid w:val="004324CC"/>
    <w:rPr>
      <w:rFonts w:cs="Symbol"/>
    </w:rPr>
  </w:style>
  <w:style w:type="character" w:customStyle="1" w:styleId="ListLabel17">
    <w:name w:val="ListLabel 17"/>
    <w:rsid w:val="004324CC"/>
    <w:rPr>
      <w:rFonts w:cs="Courier New"/>
    </w:rPr>
  </w:style>
  <w:style w:type="character" w:customStyle="1" w:styleId="ListLabel18">
    <w:name w:val="ListLabel 18"/>
    <w:rsid w:val="004324CC"/>
    <w:rPr>
      <w:rFonts w:cs="Wingdings"/>
    </w:rPr>
  </w:style>
  <w:style w:type="character" w:customStyle="1" w:styleId="ListLabel19">
    <w:name w:val="ListLabel 19"/>
    <w:rsid w:val="004324CC"/>
    <w:rPr>
      <w:rFonts w:ascii="Times New Roman" w:hAnsi="Times New Roman" w:cs="Symbol"/>
      <w:sz w:val="28"/>
    </w:rPr>
  </w:style>
  <w:style w:type="character" w:customStyle="1" w:styleId="ListLabel20">
    <w:name w:val="ListLabel 20"/>
    <w:rsid w:val="004324CC"/>
    <w:rPr>
      <w:rFonts w:cs="Courier New"/>
    </w:rPr>
  </w:style>
  <w:style w:type="character" w:customStyle="1" w:styleId="ListLabel21">
    <w:name w:val="ListLabel 21"/>
    <w:rsid w:val="004324CC"/>
    <w:rPr>
      <w:rFonts w:cs="Wingdings"/>
    </w:rPr>
  </w:style>
  <w:style w:type="character" w:customStyle="1" w:styleId="ListLabel22">
    <w:name w:val="ListLabel 22"/>
    <w:rsid w:val="004324CC"/>
    <w:rPr>
      <w:rFonts w:cs="Symbol"/>
    </w:rPr>
  </w:style>
  <w:style w:type="character" w:customStyle="1" w:styleId="ListLabel23">
    <w:name w:val="ListLabel 23"/>
    <w:rsid w:val="004324CC"/>
    <w:rPr>
      <w:rFonts w:cs="Courier New"/>
    </w:rPr>
  </w:style>
  <w:style w:type="character" w:customStyle="1" w:styleId="ListLabel24">
    <w:name w:val="ListLabel 24"/>
    <w:rsid w:val="004324CC"/>
    <w:rPr>
      <w:rFonts w:cs="Wingdings"/>
    </w:rPr>
  </w:style>
  <w:style w:type="character" w:customStyle="1" w:styleId="ListLabel25">
    <w:name w:val="ListLabel 25"/>
    <w:rsid w:val="004324CC"/>
    <w:rPr>
      <w:rFonts w:cs="Symbol"/>
    </w:rPr>
  </w:style>
  <w:style w:type="character" w:customStyle="1" w:styleId="ListLabel26">
    <w:name w:val="ListLabel 26"/>
    <w:rsid w:val="004324CC"/>
    <w:rPr>
      <w:rFonts w:cs="Courier New"/>
    </w:rPr>
  </w:style>
  <w:style w:type="character" w:customStyle="1" w:styleId="ListLabel27">
    <w:name w:val="ListLabel 27"/>
    <w:rsid w:val="004324CC"/>
    <w:rPr>
      <w:rFonts w:cs="Wingdings"/>
    </w:rPr>
  </w:style>
  <w:style w:type="character" w:customStyle="1" w:styleId="ListLabel28">
    <w:name w:val="ListLabel 28"/>
    <w:rsid w:val="004324CC"/>
    <w:rPr>
      <w:rFonts w:ascii="Times New Roman" w:hAnsi="Times New Roman" w:cs="Symbol"/>
      <w:sz w:val="28"/>
    </w:rPr>
  </w:style>
  <w:style w:type="character" w:customStyle="1" w:styleId="ListLabel29">
    <w:name w:val="ListLabel 29"/>
    <w:rsid w:val="004324CC"/>
    <w:rPr>
      <w:rFonts w:cs="Courier New"/>
    </w:rPr>
  </w:style>
  <w:style w:type="character" w:customStyle="1" w:styleId="ListLabel30">
    <w:name w:val="ListLabel 30"/>
    <w:rsid w:val="004324CC"/>
    <w:rPr>
      <w:rFonts w:cs="Wingdings"/>
    </w:rPr>
  </w:style>
  <w:style w:type="character" w:customStyle="1" w:styleId="ListLabel31">
    <w:name w:val="ListLabel 31"/>
    <w:rsid w:val="004324CC"/>
    <w:rPr>
      <w:rFonts w:cs="Symbol"/>
    </w:rPr>
  </w:style>
  <w:style w:type="character" w:customStyle="1" w:styleId="ListLabel32">
    <w:name w:val="ListLabel 32"/>
    <w:rsid w:val="004324CC"/>
    <w:rPr>
      <w:rFonts w:cs="Courier New"/>
    </w:rPr>
  </w:style>
  <w:style w:type="character" w:customStyle="1" w:styleId="ListLabel33">
    <w:name w:val="ListLabel 33"/>
    <w:rsid w:val="004324CC"/>
    <w:rPr>
      <w:rFonts w:cs="Wingdings"/>
    </w:rPr>
  </w:style>
  <w:style w:type="character" w:customStyle="1" w:styleId="ListLabel34">
    <w:name w:val="ListLabel 34"/>
    <w:rsid w:val="004324CC"/>
    <w:rPr>
      <w:rFonts w:cs="Symbol"/>
    </w:rPr>
  </w:style>
  <w:style w:type="character" w:customStyle="1" w:styleId="ListLabel35">
    <w:name w:val="ListLabel 35"/>
    <w:rsid w:val="004324CC"/>
    <w:rPr>
      <w:rFonts w:cs="Courier New"/>
    </w:rPr>
  </w:style>
  <w:style w:type="character" w:customStyle="1" w:styleId="ListLabel36">
    <w:name w:val="ListLabel 36"/>
    <w:rsid w:val="004324CC"/>
    <w:rPr>
      <w:rFonts w:cs="Wingdings"/>
    </w:rPr>
  </w:style>
  <w:style w:type="character" w:customStyle="1" w:styleId="ListLabel37">
    <w:name w:val="ListLabel 37"/>
    <w:rsid w:val="004324CC"/>
    <w:rPr>
      <w:rFonts w:cs="Symbol"/>
      <w:sz w:val="23"/>
    </w:rPr>
  </w:style>
  <w:style w:type="character" w:customStyle="1" w:styleId="ListLabel38">
    <w:name w:val="ListLabel 38"/>
    <w:rsid w:val="004324CC"/>
    <w:rPr>
      <w:rFonts w:cs="Symbol"/>
      <w:sz w:val="20"/>
    </w:rPr>
  </w:style>
  <w:style w:type="character" w:customStyle="1" w:styleId="ListLabel39">
    <w:name w:val="ListLabel 39"/>
    <w:rsid w:val="004324CC"/>
    <w:rPr>
      <w:rFonts w:cs="Symbol"/>
      <w:sz w:val="20"/>
    </w:rPr>
  </w:style>
  <w:style w:type="character" w:customStyle="1" w:styleId="ListLabel40">
    <w:name w:val="ListLabel 40"/>
    <w:rsid w:val="004324CC"/>
    <w:rPr>
      <w:rFonts w:cs="Symbol"/>
      <w:sz w:val="20"/>
    </w:rPr>
  </w:style>
  <w:style w:type="character" w:customStyle="1" w:styleId="ListLabel41">
    <w:name w:val="ListLabel 41"/>
    <w:rsid w:val="004324CC"/>
    <w:rPr>
      <w:rFonts w:cs="Symbol"/>
      <w:sz w:val="20"/>
    </w:rPr>
  </w:style>
  <w:style w:type="character" w:customStyle="1" w:styleId="ListLabel42">
    <w:name w:val="ListLabel 42"/>
    <w:rsid w:val="004324CC"/>
    <w:rPr>
      <w:rFonts w:cs="Symbol"/>
      <w:sz w:val="20"/>
    </w:rPr>
  </w:style>
  <w:style w:type="character" w:customStyle="1" w:styleId="ListLabel43">
    <w:name w:val="ListLabel 43"/>
    <w:rsid w:val="004324CC"/>
    <w:rPr>
      <w:rFonts w:cs="Symbol"/>
      <w:sz w:val="20"/>
    </w:rPr>
  </w:style>
  <w:style w:type="character" w:customStyle="1" w:styleId="ListLabel44">
    <w:name w:val="ListLabel 44"/>
    <w:rsid w:val="004324CC"/>
    <w:rPr>
      <w:rFonts w:cs="Symbol"/>
      <w:sz w:val="20"/>
    </w:rPr>
  </w:style>
  <w:style w:type="character" w:customStyle="1" w:styleId="ListLabel45">
    <w:name w:val="ListLabel 45"/>
    <w:rsid w:val="004324CC"/>
    <w:rPr>
      <w:rFonts w:cs="Symbol"/>
      <w:sz w:val="20"/>
    </w:rPr>
  </w:style>
  <w:style w:type="character" w:customStyle="1" w:styleId="ListLabel46">
    <w:name w:val="ListLabel 46"/>
    <w:rsid w:val="004324CC"/>
    <w:rPr>
      <w:rFonts w:ascii="Times New Roman" w:hAnsi="Times New Roman" w:cs="OpenSymbol"/>
      <w:sz w:val="28"/>
    </w:rPr>
  </w:style>
  <w:style w:type="character" w:customStyle="1" w:styleId="ListLabel47">
    <w:name w:val="ListLabel 47"/>
    <w:rsid w:val="004324CC"/>
    <w:rPr>
      <w:rFonts w:cs="Courier New"/>
    </w:rPr>
  </w:style>
  <w:style w:type="character" w:customStyle="1" w:styleId="ListLabel48">
    <w:name w:val="ListLabel 48"/>
    <w:rsid w:val="004324CC"/>
    <w:rPr>
      <w:rFonts w:cs="Wingdings"/>
    </w:rPr>
  </w:style>
  <w:style w:type="character" w:customStyle="1" w:styleId="ListLabel49">
    <w:name w:val="ListLabel 49"/>
    <w:rsid w:val="004324CC"/>
    <w:rPr>
      <w:rFonts w:cs="Symbol"/>
    </w:rPr>
  </w:style>
  <w:style w:type="character" w:customStyle="1" w:styleId="ListLabel50">
    <w:name w:val="ListLabel 50"/>
    <w:rsid w:val="004324CC"/>
    <w:rPr>
      <w:rFonts w:cs="Courier New"/>
    </w:rPr>
  </w:style>
  <w:style w:type="character" w:customStyle="1" w:styleId="ListLabel51">
    <w:name w:val="ListLabel 51"/>
    <w:rsid w:val="004324CC"/>
    <w:rPr>
      <w:rFonts w:cs="Wingdings"/>
    </w:rPr>
  </w:style>
  <w:style w:type="character" w:customStyle="1" w:styleId="ListLabel52">
    <w:name w:val="ListLabel 52"/>
    <w:rsid w:val="004324CC"/>
    <w:rPr>
      <w:rFonts w:cs="Symbol"/>
    </w:rPr>
  </w:style>
  <w:style w:type="character" w:customStyle="1" w:styleId="ListLabel53">
    <w:name w:val="ListLabel 53"/>
    <w:rsid w:val="004324CC"/>
    <w:rPr>
      <w:rFonts w:cs="Courier New"/>
    </w:rPr>
  </w:style>
  <w:style w:type="character" w:customStyle="1" w:styleId="ListLabel54">
    <w:name w:val="ListLabel 54"/>
    <w:rsid w:val="004324CC"/>
    <w:rPr>
      <w:rFonts w:cs="Wingdings"/>
    </w:rPr>
  </w:style>
  <w:style w:type="character" w:customStyle="1" w:styleId="ListLabel55">
    <w:name w:val="ListLabel 55"/>
    <w:rsid w:val="004324CC"/>
    <w:rPr>
      <w:rFonts w:ascii="Times New Roman" w:hAnsi="Times New Roman" w:cs="OpenSymbol"/>
      <w:sz w:val="28"/>
    </w:rPr>
  </w:style>
  <w:style w:type="character" w:customStyle="1" w:styleId="ListLabel56">
    <w:name w:val="ListLabel 56"/>
    <w:rsid w:val="004324CC"/>
    <w:rPr>
      <w:rFonts w:cs="Courier New"/>
    </w:rPr>
  </w:style>
  <w:style w:type="character" w:customStyle="1" w:styleId="ListLabel57">
    <w:name w:val="ListLabel 57"/>
    <w:rsid w:val="004324CC"/>
    <w:rPr>
      <w:rFonts w:cs="Wingdings"/>
    </w:rPr>
  </w:style>
  <w:style w:type="character" w:customStyle="1" w:styleId="ListLabel58">
    <w:name w:val="ListLabel 58"/>
    <w:rsid w:val="004324CC"/>
    <w:rPr>
      <w:rFonts w:cs="Symbol"/>
    </w:rPr>
  </w:style>
  <w:style w:type="character" w:customStyle="1" w:styleId="ListLabel59">
    <w:name w:val="ListLabel 59"/>
    <w:rsid w:val="004324CC"/>
    <w:rPr>
      <w:rFonts w:cs="Courier New"/>
    </w:rPr>
  </w:style>
  <w:style w:type="character" w:customStyle="1" w:styleId="ListLabel60">
    <w:name w:val="ListLabel 60"/>
    <w:rsid w:val="004324CC"/>
    <w:rPr>
      <w:rFonts w:cs="Wingdings"/>
    </w:rPr>
  </w:style>
  <w:style w:type="character" w:customStyle="1" w:styleId="ListLabel61">
    <w:name w:val="ListLabel 61"/>
    <w:rsid w:val="004324CC"/>
    <w:rPr>
      <w:rFonts w:cs="Symbol"/>
    </w:rPr>
  </w:style>
  <w:style w:type="character" w:customStyle="1" w:styleId="ListLabel62">
    <w:name w:val="ListLabel 62"/>
    <w:rsid w:val="004324CC"/>
    <w:rPr>
      <w:rFonts w:cs="Courier New"/>
    </w:rPr>
  </w:style>
  <w:style w:type="character" w:customStyle="1" w:styleId="ListLabel63">
    <w:name w:val="ListLabel 63"/>
    <w:rsid w:val="004324CC"/>
    <w:rPr>
      <w:rFonts w:cs="Wingdings"/>
    </w:rPr>
  </w:style>
  <w:style w:type="character" w:customStyle="1" w:styleId="ListLabel64">
    <w:name w:val="ListLabel 64"/>
    <w:rsid w:val="004324CC"/>
    <w:rPr>
      <w:rFonts w:ascii="Times New Roman" w:hAnsi="Times New Roman" w:cs="OpenSymbol"/>
      <w:sz w:val="28"/>
    </w:rPr>
  </w:style>
  <w:style w:type="character" w:customStyle="1" w:styleId="ListLabel65">
    <w:name w:val="ListLabel 65"/>
    <w:rsid w:val="004324CC"/>
    <w:rPr>
      <w:rFonts w:cs="Courier New"/>
    </w:rPr>
  </w:style>
  <w:style w:type="character" w:customStyle="1" w:styleId="ListLabel66">
    <w:name w:val="ListLabel 66"/>
    <w:rsid w:val="004324CC"/>
    <w:rPr>
      <w:rFonts w:cs="Wingdings"/>
    </w:rPr>
  </w:style>
  <w:style w:type="character" w:customStyle="1" w:styleId="ListLabel67">
    <w:name w:val="ListLabel 67"/>
    <w:rsid w:val="004324CC"/>
    <w:rPr>
      <w:rFonts w:cs="Symbol"/>
    </w:rPr>
  </w:style>
  <w:style w:type="character" w:customStyle="1" w:styleId="ListLabel68">
    <w:name w:val="ListLabel 68"/>
    <w:rsid w:val="004324CC"/>
    <w:rPr>
      <w:rFonts w:cs="Courier New"/>
    </w:rPr>
  </w:style>
  <w:style w:type="character" w:customStyle="1" w:styleId="ListLabel69">
    <w:name w:val="ListLabel 69"/>
    <w:rsid w:val="004324CC"/>
    <w:rPr>
      <w:rFonts w:cs="Wingdings"/>
    </w:rPr>
  </w:style>
  <w:style w:type="character" w:customStyle="1" w:styleId="ListLabel70">
    <w:name w:val="ListLabel 70"/>
    <w:rsid w:val="004324CC"/>
    <w:rPr>
      <w:rFonts w:cs="Symbol"/>
    </w:rPr>
  </w:style>
  <w:style w:type="character" w:customStyle="1" w:styleId="ListLabel71">
    <w:name w:val="ListLabel 71"/>
    <w:rsid w:val="004324CC"/>
    <w:rPr>
      <w:rFonts w:cs="Courier New"/>
    </w:rPr>
  </w:style>
  <w:style w:type="character" w:customStyle="1" w:styleId="ListLabel72">
    <w:name w:val="ListLabel 72"/>
    <w:rsid w:val="004324CC"/>
    <w:rPr>
      <w:rFonts w:cs="Wingdings"/>
    </w:rPr>
  </w:style>
  <w:style w:type="character" w:customStyle="1" w:styleId="ListLabel73">
    <w:name w:val="ListLabel 73"/>
    <w:rsid w:val="004324CC"/>
    <w:rPr>
      <w:rFonts w:ascii="Times New Roman" w:hAnsi="Times New Roman" w:cs="Symbol"/>
      <w:sz w:val="28"/>
    </w:rPr>
  </w:style>
  <w:style w:type="character" w:customStyle="1" w:styleId="ListLabel74">
    <w:name w:val="ListLabel 74"/>
    <w:rsid w:val="004324CC"/>
    <w:rPr>
      <w:rFonts w:cs="Courier New"/>
    </w:rPr>
  </w:style>
  <w:style w:type="character" w:customStyle="1" w:styleId="ListLabel75">
    <w:name w:val="ListLabel 75"/>
    <w:rsid w:val="004324CC"/>
    <w:rPr>
      <w:rFonts w:cs="Wingdings"/>
    </w:rPr>
  </w:style>
  <w:style w:type="character" w:customStyle="1" w:styleId="ListLabel76">
    <w:name w:val="ListLabel 76"/>
    <w:rsid w:val="004324CC"/>
    <w:rPr>
      <w:rFonts w:cs="Symbol"/>
    </w:rPr>
  </w:style>
  <w:style w:type="character" w:customStyle="1" w:styleId="ListLabel77">
    <w:name w:val="ListLabel 77"/>
    <w:rsid w:val="004324CC"/>
    <w:rPr>
      <w:rFonts w:cs="Courier New"/>
    </w:rPr>
  </w:style>
  <w:style w:type="character" w:customStyle="1" w:styleId="ListLabel78">
    <w:name w:val="ListLabel 78"/>
    <w:rsid w:val="004324CC"/>
    <w:rPr>
      <w:rFonts w:cs="Wingdings"/>
    </w:rPr>
  </w:style>
  <w:style w:type="character" w:customStyle="1" w:styleId="ListLabel79">
    <w:name w:val="ListLabel 79"/>
    <w:rsid w:val="004324CC"/>
    <w:rPr>
      <w:rFonts w:cs="Symbol"/>
    </w:rPr>
  </w:style>
  <w:style w:type="character" w:customStyle="1" w:styleId="ListLabel80">
    <w:name w:val="ListLabel 80"/>
    <w:rsid w:val="004324CC"/>
    <w:rPr>
      <w:rFonts w:cs="Courier New"/>
    </w:rPr>
  </w:style>
  <w:style w:type="character" w:customStyle="1" w:styleId="ListLabel81">
    <w:name w:val="ListLabel 81"/>
    <w:rsid w:val="004324CC"/>
    <w:rPr>
      <w:rFonts w:cs="Wingdings"/>
    </w:rPr>
  </w:style>
  <w:style w:type="character" w:customStyle="1" w:styleId="ListLabel82">
    <w:name w:val="ListLabel 82"/>
    <w:rsid w:val="004324CC"/>
    <w:rPr>
      <w:rFonts w:cs="Courier New"/>
    </w:rPr>
  </w:style>
  <w:style w:type="character" w:customStyle="1" w:styleId="ListLabel83">
    <w:name w:val="ListLabel 83"/>
    <w:rsid w:val="004324CC"/>
    <w:rPr>
      <w:rFonts w:cs="Wingdings"/>
    </w:rPr>
  </w:style>
  <w:style w:type="character" w:customStyle="1" w:styleId="ListLabel84">
    <w:name w:val="ListLabel 84"/>
    <w:rsid w:val="004324CC"/>
    <w:rPr>
      <w:rFonts w:cs="Symbol"/>
    </w:rPr>
  </w:style>
  <w:style w:type="character" w:customStyle="1" w:styleId="ListLabel85">
    <w:name w:val="ListLabel 85"/>
    <w:rsid w:val="004324CC"/>
    <w:rPr>
      <w:rFonts w:cs="Courier New"/>
    </w:rPr>
  </w:style>
  <w:style w:type="character" w:customStyle="1" w:styleId="ListLabel86">
    <w:name w:val="ListLabel 86"/>
    <w:rsid w:val="004324CC"/>
    <w:rPr>
      <w:rFonts w:cs="Wingdings"/>
    </w:rPr>
  </w:style>
  <w:style w:type="character" w:customStyle="1" w:styleId="ListLabel87">
    <w:name w:val="ListLabel 87"/>
    <w:rsid w:val="004324CC"/>
    <w:rPr>
      <w:rFonts w:cs="Symbol"/>
    </w:rPr>
  </w:style>
  <w:style w:type="character" w:customStyle="1" w:styleId="ListLabel88">
    <w:name w:val="ListLabel 88"/>
    <w:rsid w:val="004324CC"/>
    <w:rPr>
      <w:rFonts w:cs="Courier New"/>
    </w:rPr>
  </w:style>
  <w:style w:type="character" w:customStyle="1" w:styleId="ListLabel89">
    <w:name w:val="ListLabel 89"/>
    <w:rsid w:val="004324CC"/>
    <w:rPr>
      <w:rFonts w:cs="Wingdings"/>
    </w:rPr>
  </w:style>
  <w:style w:type="paragraph" w:customStyle="1" w:styleId="16">
    <w:name w:val="Заголовок1"/>
    <w:basedOn w:val="a"/>
    <w:next w:val="ae"/>
    <w:rsid w:val="004324C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link w:val="17"/>
    <w:rsid w:val="004324CC"/>
    <w:pPr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7">
    <w:name w:val="Основной текст Знак1"/>
    <w:basedOn w:val="a0"/>
    <w:link w:val="ae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List"/>
    <w:basedOn w:val="ae"/>
    <w:rsid w:val="004324CC"/>
    <w:rPr>
      <w:rFonts w:cs="Lucida Sans"/>
    </w:rPr>
  </w:style>
  <w:style w:type="paragraph" w:styleId="af0">
    <w:name w:val="caption"/>
    <w:basedOn w:val="a"/>
    <w:qFormat/>
    <w:rsid w:val="004324C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8">
    <w:name w:val="Указатель1"/>
    <w:basedOn w:val="a"/>
    <w:rsid w:val="004324CC"/>
    <w:pPr>
      <w:suppressLineNumbers/>
    </w:pPr>
    <w:rPr>
      <w:rFonts w:cs="Lucida Sans"/>
    </w:rPr>
  </w:style>
  <w:style w:type="paragraph" w:customStyle="1" w:styleId="Default">
    <w:name w:val="Default"/>
    <w:rsid w:val="004324CC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9">
    <w:name w:val="Абзац списка1"/>
    <w:basedOn w:val="a"/>
    <w:rsid w:val="004324CC"/>
    <w:pPr>
      <w:ind w:left="720"/>
      <w:contextualSpacing/>
    </w:pPr>
    <w:rPr>
      <w:rFonts w:eastAsia="font348"/>
      <w:lang w:eastAsia="ru-RU"/>
    </w:rPr>
  </w:style>
  <w:style w:type="paragraph" w:customStyle="1" w:styleId="1a">
    <w:name w:val="Текст выноски1"/>
    <w:basedOn w:val="a"/>
    <w:rsid w:val="004324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b">
    <w:name w:val="Заголовок оглавления1"/>
    <w:basedOn w:val="1"/>
    <w:next w:val="a"/>
    <w:rsid w:val="004324CC"/>
    <w:rPr>
      <w:lang w:eastAsia="en-US"/>
    </w:rPr>
  </w:style>
  <w:style w:type="paragraph" w:styleId="22">
    <w:name w:val="toc 2"/>
    <w:basedOn w:val="a"/>
    <w:next w:val="a"/>
    <w:autoRedefine/>
    <w:uiPriority w:val="39"/>
    <w:rsid w:val="004324CC"/>
    <w:pPr>
      <w:spacing w:after="100"/>
      <w:ind w:left="220"/>
    </w:pPr>
    <w:rPr>
      <w:rFonts w:eastAsia="font348"/>
    </w:rPr>
  </w:style>
  <w:style w:type="paragraph" w:styleId="1c">
    <w:name w:val="toc 1"/>
    <w:basedOn w:val="a"/>
    <w:next w:val="a"/>
    <w:autoRedefine/>
    <w:uiPriority w:val="39"/>
    <w:rsid w:val="00494987"/>
    <w:pPr>
      <w:tabs>
        <w:tab w:val="right" w:leader="dot" w:pos="9628"/>
      </w:tabs>
      <w:spacing w:after="100" w:line="240" w:lineRule="auto"/>
      <w:ind w:left="567"/>
    </w:pPr>
    <w:rPr>
      <w:rFonts w:ascii="Times New Roman" w:eastAsia="font348" w:hAnsi="Times New Roman" w:cs="Times New Roman"/>
      <w:noProof/>
      <w:sz w:val="28"/>
      <w:szCs w:val="28"/>
    </w:rPr>
  </w:style>
  <w:style w:type="paragraph" w:customStyle="1" w:styleId="af1">
    <w:name w:val="Верхний и нижний колонтитулы"/>
    <w:basedOn w:val="a"/>
    <w:rsid w:val="004324CC"/>
  </w:style>
  <w:style w:type="paragraph" w:styleId="af2">
    <w:name w:val="header"/>
    <w:basedOn w:val="a"/>
    <w:link w:val="1d"/>
    <w:rsid w:val="004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d">
    <w:name w:val="Верхний колонтитул Знак1"/>
    <w:basedOn w:val="a0"/>
    <w:link w:val="af2"/>
    <w:rsid w:val="004324CC"/>
    <w:rPr>
      <w:rFonts w:ascii="Calibri" w:eastAsia="Calibri" w:hAnsi="Calibri" w:cs="font348"/>
    </w:rPr>
  </w:style>
  <w:style w:type="paragraph" w:styleId="af3">
    <w:name w:val="footer"/>
    <w:basedOn w:val="a"/>
    <w:link w:val="1e"/>
    <w:uiPriority w:val="99"/>
    <w:rsid w:val="004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e">
    <w:name w:val="Нижний колонтитул Знак1"/>
    <w:basedOn w:val="a0"/>
    <w:link w:val="af3"/>
    <w:uiPriority w:val="99"/>
    <w:rsid w:val="004324CC"/>
    <w:rPr>
      <w:rFonts w:ascii="Calibri" w:eastAsia="Calibri" w:hAnsi="Calibri" w:cs="font348"/>
    </w:rPr>
  </w:style>
  <w:style w:type="paragraph" w:customStyle="1" w:styleId="1f">
    <w:name w:val="Текст1"/>
    <w:basedOn w:val="a"/>
    <w:rsid w:val="004324CC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1f0">
    <w:name w:val="Обычный (веб)1"/>
    <w:basedOn w:val="a"/>
    <w:rsid w:val="004324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4324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rsid w:val="004324CC"/>
    <w:pPr>
      <w:spacing w:after="100"/>
      <w:ind w:left="440"/>
    </w:pPr>
    <w:rPr>
      <w:rFonts w:eastAsia="font348"/>
      <w:lang w:eastAsia="ru-RU"/>
    </w:rPr>
  </w:style>
  <w:style w:type="paragraph" w:customStyle="1" w:styleId="msonormalcxspmiddle">
    <w:name w:val="msonormalcxspmiddle"/>
    <w:basedOn w:val="a"/>
    <w:rsid w:val="004324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Диплом"/>
    <w:basedOn w:val="a"/>
    <w:autoRedefine/>
    <w:rsid w:val="004324CC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10">
    <w:name w:val="Основной текст 21"/>
    <w:basedOn w:val="a"/>
    <w:rsid w:val="004324C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Body Text Indent"/>
    <w:basedOn w:val="a"/>
    <w:link w:val="1f1"/>
    <w:rsid w:val="004324CC"/>
    <w:pPr>
      <w:spacing w:after="120" w:line="36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f1">
    <w:name w:val="Основной текст с отступом Знак1"/>
    <w:basedOn w:val="a0"/>
    <w:link w:val="af5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6">
    <w:name w:val="Раздел"/>
    <w:basedOn w:val="a"/>
    <w:rsid w:val="004324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Содержимое таблицы"/>
    <w:basedOn w:val="a"/>
    <w:rsid w:val="004324CC"/>
    <w:pPr>
      <w:suppressLineNumbers/>
    </w:pPr>
  </w:style>
  <w:style w:type="paragraph" w:customStyle="1" w:styleId="af8">
    <w:name w:val="Заголовок таблицы"/>
    <w:basedOn w:val="af7"/>
    <w:rsid w:val="004324CC"/>
    <w:pPr>
      <w:jc w:val="center"/>
    </w:pPr>
    <w:rPr>
      <w:b/>
      <w:bCs/>
    </w:rPr>
  </w:style>
  <w:style w:type="character" w:styleId="af9">
    <w:name w:val="FollowedHyperlink"/>
    <w:basedOn w:val="a0"/>
    <w:uiPriority w:val="99"/>
    <w:semiHidden/>
    <w:unhideWhenUsed/>
    <w:rsid w:val="004324CC"/>
    <w:rPr>
      <w:color w:val="800080"/>
      <w:u w:val="single"/>
    </w:rPr>
  </w:style>
  <w:style w:type="table" w:styleId="afa">
    <w:name w:val="Table Grid"/>
    <w:basedOn w:val="a1"/>
    <w:uiPriority w:val="59"/>
    <w:rsid w:val="004324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1f2"/>
    <w:uiPriority w:val="99"/>
    <w:semiHidden/>
    <w:unhideWhenUsed/>
    <w:rsid w:val="0043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f2">
    <w:name w:val="Текст выноски Знак1"/>
    <w:basedOn w:val="a0"/>
    <w:link w:val="afb"/>
    <w:uiPriority w:val="99"/>
    <w:semiHidden/>
    <w:rsid w:val="004324CC"/>
    <w:rPr>
      <w:rFonts w:ascii="Tahoma" w:eastAsia="Calibri" w:hAnsi="Tahoma" w:cs="Tahoma"/>
      <w:sz w:val="16"/>
      <w:szCs w:val="16"/>
    </w:rPr>
  </w:style>
  <w:style w:type="paragraph" w:customStyle="1" w:styleId="11">
    <w:name w:val="Обычный1"/>
    <w:rsid w:val="002D5298"/>
    <w:rPr>
      <w:rFonts w:ascii="Calibri" w:eastAsia="Calibri" w:hAnsi="Calibri" w:cs="Calibri"/>
      <w:lang w:eastAsia="ru-RU"/>
    </w:rPr>
  </w:style>
  <w:style w:type="paragraph" w:styleId="afc">
    <w:name w:val="Normal (Web)"/>
    <w:basedOn w:val="a"/>
    <w:uiPriority w:val="99"/>
    <w:unhideWhenUsed/>
    <w:rsid w:val="00887D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Paragraph"/>
    <w:basedOn w:val="a"/>
    <w:uiPriority w:val="34"/>
    <w:qFormat/>
    <w:rsid w:val="009B42E2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0B1410"/>
    <w:rPr>
      <w:rFonts w:ascii="Calibri" w:eastAsia="Calibri" w:hAnsi="Calibri" w:cs="Calibri"/>
      <w:b/>
      <w:lang w:eastAsia="ru-RU"/>
    </w:rPr>
  </w:style>
  <w:style w:type="table" w:customStyle="1" w:styleId="TableNormal1">
    <w:name w:val="Table Normal1"/>
    <w:rsid w:val="000B1410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Title"/>
    <w:basedOn w:val="11"/>
    <w:next w:val="11"/>
    <w:link w:val="aff"/>
    <w:rsid w:val="000B14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">
    <w:name w:val="Заголовок Знак"/>
    <w:basedOn w:val="a0"/>
    <w:link w:val="afe"/>
    <w:rsid w:val="000B1410"/>
    <w:rPr>
      <w:rFonts w:ascii="Calibri" w:eastAsia="Calibri" w:hAnsi="Calibri" w:cs="Calibri"/>
      <w:b/>
      <w:sz w:val="72"/>
      <w:szCs w:val="72"/>
      <w:lang w:eastAsia="ru-RU"/>
    </w:rPr>
  </w:style>
  <w:style w:type="paragraph" w:styleId="aff0">
    <w:name w:val="Subtitle"/>
    <w:basedOn w:val="11"/>
    <w:next w:val="11"/>
    <w:link w:val="aff1"/>
    <w:rsid w:val="000B14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1">
    <w:name w:val="Подзаголовок Знак"/>
    <w:basedOn w:val="a0"/>
    <w:link w:val="aff0"/>
    <w:rsid w:val="000B141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ff2">
    <w:name w:val="ЛабРаздел"/>
    <w:basedOn w:val="a"/>
    <w:next w:val="a"/>
    <w:rsid w:val="00951D27"/>
    <w:pPr>
      <w:suppressAutoHyphens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f3">
    <w:name w:val="ЛабТекст"/>
    <w:basedOn w:val="a"/>
    <w:rsid w:val="00D54125"/>
    <w:pPr>
      <w:suppressAutoHyphens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A0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07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FCDF9-A24E-7749-AFD9-D52D6B21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Ваня Смирнов</cp:lastModifiedBy>
  <cp:revision>2</cp:revision>
  <cp:lastPrinted>2020-06-06T19:40:00Z</cp:lastPrinted>
  <dcterms:created xsi:type="dcterms:W3CDTF">2023-11-10T08:53:00Z</dcterms:created>
  <dcterms:modified xsi:type="dcterms:W3CDTF">2023-11-10T08:53:00Z</dcterms:modified>
</cp:coreProperties>
</file>